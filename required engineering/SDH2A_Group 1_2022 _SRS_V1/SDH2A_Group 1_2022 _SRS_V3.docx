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91283767"/>
        <w:docPartObj>
          <w:docPartGallery w:val="Cover Pages"/>
          <w:docPartUnique/>
        </w:docPartObj>
      </w:sdtPr>
      <w:sdtContent>
        <w:p w14:paraId="11705508" w14:textId="5B2F2983" w:rsidR="00104C50" w:rsidRDefault="00104C5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3CC188C" wp14:editId="17D679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6570"/>
                                  <w:gridCol w:w="1790"/>
                                </w:tblGrid>
                                <w:tr w:rsidR="00104C50" w14:paraId="02E56C8B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69E74DF9" w14:textId="77777777" w:rsidR="00104C50" w:rsidRDefault="00104C50" w:rsidP="00104C50">
                                      <w:pPr>
                                        <w:jc w:val="right"/>
                                        <w:rPr>
                                          <w:sz w:val="24"/>
                                        </w:rPr>
                                      </w:pPr>
                                      <w:r w:rsidRPr="00104C50"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12A82B4F" wp14:editId="79563986">
                                            <wp:extent cx="3714750" cy="3209925"/>
                                            <wp:effectExtent l="0" t="0" r="0" b="9525"/>
                                            <wp:docPr id="6" name="Picture 6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0" name="Picture 1"/>
                                                    <pic:cNvPicPr>
                                                      <a:picLocks noChangeAspect="1" noChangeArrowheads="1"/>
                                                    </pic:cNvPicPr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rcRect/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 bwMode="auto">
                                                    <a:xfrm>
                                                      <a:off x="0" y="0"/>
                                                      <a:ext cx="3714750" cy="3209925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  <a:noFill/>
                                                    <a:ln>
                                                      <a:noFill/>
                                                    </a:ln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p w14:paraId="3A173328" w14:textId="77777777" w:rsidR="00104C50" w:rsidRDefault="00104C50" w:rsidP="00104C50">
                                      <w:pPr>
                                        <w:pStyle w:val="NoSpacing"/>
                                        <w:spacing w:line="312" w:lineRule="auto"/>
                                        <w:jc w:val="right"/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</w:rPr>
                                        <w:t>canteen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rStyle w:val="SubtitleChar"/>
                                          <w:rFonts w:ascii="Corbel" w:hAnsi="Corbel"/>
                                          <w:i w:val="0"/>
                                          <w:iCs/>
                                          <w:color w:val="auto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Content>
                                        <w:p w14:paraId="0104333B" w14:textId="4F3840E3" w:rsidR="00104C50" w:rsidRPr="00104C50" w:rsidRDefault="000C06A7" w:rsidP="00104C50">
                                          <w:pPr>
                                            <w:jc w:val="center"/>
                                            <w:rPr>
                                              <w:rStyle w:val="SubtitleChar"/>
                                              <w:rFonts w:ascii="Corbel" w:hAnsi="Corbel"/>
                                              <w:i w:val="0"/>
                                              <w:iCs/>
                                              <w:color w:val="auto"/>
                                            </w:rPr>
                                          </w:pPr>
                                          <w:r>
                                            <w:rPr>
                                              <w:rStyle w:val="SubtitleChar"/>
                                              <w:rFonts w:ascii="Corbel" w:hAnsi="Corbel"/>
                                              <w:i w:val="0"/>
                                              <w:iCs/>
                                              <w:color w:val="auto"/>
                                            </w:rPr>
                                            <w:t>Students and staff in MTU waste a considerable amount of time queuing up in the canteen and Bistro to order food. In addition, there is considerable food wastage.</w:t>
                                          </w:r>
                                        </w:p>
                                      </w:sdtContent>
                                    </w:sdt>
                                    <w:p w14:paraId="616BBFDF" w14:textId="1F6D2AFF" w:rsidR="00104C50" w:rsidRPr="00104C50" w:rsidRDefault="00104C50" w:rsidP="00104C50">
                                      <w:p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</w:pPr>
                                    </w:p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48BC8274" w14:textId="63874C75" w:rsidR="00104C50" w:rsidRPr="00104C50" w:rsidRDefault="00104C50" w:rsidP="00104C50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 w:rsidRPr="00104C50">
                                        <w:rPr>
                                          <w:caps/>
                                          <w:sz w:val="26"/>
                                          <w:szCs w:val="26"/>
                                        </w:rPr>
                                        <w:t>Canteen Time &amp; Food Wastage System at MTU</w:t>
                                      </w:r>
                                    </w:p>
                                  </w:tc>
                                </w:tr>
                              </w:tbl>
                              <w:p w14:paraId="3681C027" w14:textId="77777777" w:rsidR="00104C50" w:rsidRDefault="00104C5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13CC188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6570"/>
                            <w:gridCol w:w="1790"/>
                          </w:tblGrid>
                          <w:tr w:rsidR="00104C50" w14:paraId="02E56C8B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69E74DF9" w14:textId="77777777" w:rsidR="00104C50" w:rsidRDefault="00104C50" w:rsidP="00104C50">
                                <w:pPr>
                                  <w:jc w:val="right"/>
                                  <w:rPr>
                                    <w:sz w:val="24"/>
                                  </w:rPr>
                                </w:pPr>
                                <w:r w:rsidRPr="00104C50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12A82B4F" wp14:editId="79563986">
                                      <wp:extent cx="3714750" cy="3209925"/>
                                      <wp:effectExtent l="0" t="0" r="0" b="9525"/>
                                      <wp:docPr id="6" name="Picture 6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3714750" cy="320992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3A173328" w14:textId="77777777" w:rsidR="00104C50" w:rsidRDefault="00104C50" w:rsidP="00104C50">
                                <w:pPr>
                                  <w:pStyle w:val="NoSpacing"/>
                                  <w:spacing w:line="312" w:lineRule="auto"/>
                                  <w:jc w:val="right"/>
                                  <w:rPr>
                                    <w:caps/>
                                    <w:color w:val="191919" w:themeColor="text1" w:themeTint="E6"/>
                                    <w:sz w:val="72"/>
                                  </w:rPr>
                                </w:pPr>
                                <w: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</w:rPr>
                                  <w:t>canteen</w:t>
                                </w:r>
                              </w:p>
                              <w:sdt>
                                <w:sdtPr>
                                  <w:rPr>
                                    <w:rStyle w:val="SubtitleChar"/>
                                    <w:rFonts w:ascii="Corbel" w:hAnsi="Corbel"/>
                                    <w:i w:val="0"/>
                                    <w:iCs/>
                                    <w:color w:val="auto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104333B" w14:textId="4F3840E3" w:rsidR="00104C50" w:rsidRPr="00104C50" w:rsidRDefault="000C06A7" w:rsidP="00104C50">
                                    <w:pPr>
                                      <w:jc w:val="center"/>
                                      <w:rPr>
                                        <w:rStyle w:val="SubtitleChar"/>
                                        <w:rFonts w:ascii="Corbel" w:hAnsi="Corbel"/>
                                        <w:i w:val="0"/>
                                        <w:iCs/>
                                        <w:color w:val="auto"/>
                                      </w:rPr>
                                    </w:pPr>
                                    <w:r>
                                      <w:rPr>
                                        <w:rStyle w:val="SubtitleChar"/>
                                        <w:rFonts w:ascii="Corbel" w:hAnsi="Corbel"/>
                                        <w:i w:val="0"/>
                                        <w:iCs/>
                                        <w:color w:val="auto"/>
                                      </w:rPr>
                                      <w:t>Students and staff in MTU waste a considerable amount of time queuing up in the canteen and Bistro to order food. In addition, there is considerable food wastage.</w:t>
                                    </w:r>
                                  </w:p>
                                </w:sdtContent>
                              </w:sdt>
                              <w:p w14:paraId="616BBFDF" w14:textId="1F6D2AFF" w:rsidR="00104C50" w:rsidRPr="00104C50" w:rsidRDefault="00104C50" w:rsidP="00104C50">
                                <w:p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48BC8274" w14:textId="63874C75" w:rsidR="00104C50" w:rsidRPr="00104C50" w:rsidRDefault="00104C50" w:rsidP="00104C50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 w:rsidRPr="00104C50">
                                  <w:rPr>
                                    <w:caps/>
                                    <w:sz w:val="26"/>
                                    <w:szCs w:val="26"/>
                                  </w:rPr>
                                  <w:t>Canteen Time &amp; Food Wastage System at MTU</w:t>
                                </w:r>
                              </w:p>
                            </w:tc>
                          </w:tr>
                        </w:tbl>
                        <w:p w14:paraId="3681C027" w14:textId="77777777" w:rsidR="00104C50" w:rsidRDefault="00104C5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4F24CFAE" w14:textId="77777777" w:rsidR="00BD15A4" w:rsidRDefault="00BD15A4"/>
    <w:p w14:paraId="1D7ADA57" w14:textId="77777777" w:rsidR="00BD15A4" w:rsidRDefault="00BD15A4"/>
    <w:p w14:paraId="0D170B8F" w14:textId="77777777" w:rsidR="00BD15A4" w:rsidRDefault="00BD15A4"/>
    <w:p w14:paraId="48231928" w14:textId="77777777" w:rsidR="00BD15A4" w:rsidRDefault="00BD15A4"/>
    <w:p w14:paraId="0B24344C" w14:textId="77777777" w:rsidR="000C6415" w:rsidRDefault="000C6415" w:rsidP="000C6415">
      <w:r>
        <w:rPr>
          <w:noProof/>
        </w:rPr>
        <w:drawing>
          <wp:inline distT="0" distB="0" distL="0" distR="0" wp14:anchorId="4D31BBB1" wp14:editId="07FA555D">
            <wp:extent cx="5524500" cy="2266462"/>
            <wp:effectExtent l="0" t="0" r="0" b="635"/>
            <wp:docPr id="2" name="Picture 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1010" cy="227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6FEE9" w14:textId="77777777" w:rsidR="000C6415" w:rsidRDefault="000C6415" w:rsidP="000C6415"/>
    <w:p w14:paraId="4C9DE611" w14:textId="77777777" w:rsidR="000C6415" w:rsidRDefault="000C6415" w:rsidP="000C6415"/>
    <w:p w14:paraId="60900792" w14:textId="77777777" w:rsidR="000C6415" w:rsidRDefault="000C6415" w:rsidP="000C6415"/>
    <w:p w14:paraId="107F4D60" w14:textId="385032B8" w:rsidR="000C6415" w:rsidRDefault="000C6415" w:rsidP="000C6415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Project Group:            </w:t>
      </w:r>
      <w:r w:rsidRPr="007D1EA7">
        <w:rPr>
          <w:sz w:val="48"/>
          <w:szCs w:val="48"/>
        </w:rPr>
        <w:t>SDH2A_Group 1</w:t>
      </w:r>
    </w:p>
    <w:p w14:paraId="77B67C28" w14:textId="77777777" w:rsidR="000C6415" w:rsidRPr="007D1EA7" w:rsidRDefault="000C6415" w:rsidP="000C6415">
      <w:pPr>
        <w:rPr>
          <w:b/>
          <w:bCs/>
          <w:i/>
          <w:iCs/>
          <w:sz w:val="48"/>
          <w:szCs w:val="48"/>
        </w:rPr>
      </w:pPr>
    </w:p>
    <w:p w14:paraId="7EC80D79" w14:textId="77777777" w:rsidR="000C6415" w:rsidRPr="007D1EA7" w:rsidRDefault="000C6415" w:rsidP="000C6415">
      <w:pPr>
        <w:rPr>
          <w:b/>
          <w:bCs/>
          <w:i/>
          <w:iCs/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Team Members:         </w:t>
      </w:r>
      <w:r w:rsidRPr="007D1EA7">
        <w:rPr>
          <w:sz w:val="48"/>
          <w:szCs w:val="48"/>
        </w:rPr>
        <w:t>Laiba Asif</w:t>
      </w:r>
      <w:r w:rsidRPr="007D1EA7">
        <w:rPr>
          <w:b/>
          <w:bCs/>
          <w:i/>
          <w:iCs/>
          <w:sz w:val="48"/>
          <w:szCs w:val="48"/>
        </w:rPr>
        <w:t xml:space="preserve"> </w:t>
      </w:r>
    </w:p>
    <w:p w14:paraId="5BB9E499" w14:textId="77777777" w:rsidR="000C6415" w:rsidRPr="007D1EA7" w:rsidRDefault="000C6415" w:rsidP="000C6415">
      <w:pPr>
        <w:rPr>
          <w:sz w:val="48"/>
          <w:szCs w:val="48"/>
        </w:rPr>
      </w:pPr>
      <w:r w:rsidRPr="007D1EA7">
        <w:rPr>
          <w:b/>
          <w:bCs/>
          <w:i/>
          <w:iCs/>
          <w:sz w:val="48"/>
          <w:szCs w:val="48"/>
        </w:rPr>
        <w:t xml:space="preserve">                                          </w:t>
      </w:r>
      <w:r w:rsidRPr="007D1EA7">
        <w:rPr>
          <w:sz w:val="48"/>
          <w:szCs w:val="48"/>
        </w:rPr>
        <w:t xml:space="preserve">Scott Geaney </w:t>
      </w:r>
    </w:p>
    <w:p w14:paraId="0583B55A" w14:textId="77777777" w:rsidR="000C6415" w:rsidRPr="007D1EA7" w:rsidRDefault="000C6415" w:rsidP="000C6415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Eric </w:t>
      </w:r>
      <w:proofErr w:type="spellStart"/>
      <w:r w:rsidRPr="007D1EA7">
        <w:rPr>
          <w:sz w:val="48"/>
          <w:szCs w:val="48"/>
        </w:rPr>
        <w:t>Afrifa</w:t>
      </w:r>
      <w:proofErr w:type="spellEnd"/>
    </w:p>
    <w:p w14:paraId="28D0E329" w14:textId="2EC5F707" w:rsidR="000C6415" w:rsidRDefault="000C6415" w:rsidP="000C6415">
      <w:pPr>
        <w:rPr>
          <w:sz w:val="48"/>
          <w:szCs w:val="48"/>
        </w:rPr>
      </w:pPr>
      <w:r w:rsidRPr="007D1EA7">
        <w:rPr>
          <w:sz w:val="48"/>
          <w:szCs w:val="48"/>
        </w:rPr>
        <w:t xml:space="preserve">                                          Diego Garcia</w:t>
      </w:r>
    </w:p>
    <w:p w14:paraId="7BA2A1FA" w14:textId="77777777" w:rsidR="000C6415" w:rsidRDefault="000C6415" w:rsidP="000C6415">
      <w:pPr>
        <w:rPr>
          <w:sz w:val="48"/>
          <w:szCs w:val="48"/>
        </w:rPr>
      </w:pPr>
    </w:p>
    <w:p w14:paraId="3DFBEC18" w14:textId="77777777" w:rsidR="000C6415" w:rsidRDefault="000C6415" w:rsidP="000C6415">
      <w:pPr>
        <w:rPr>
          <w:b/>
          <w:bCs/>
          <w:i/>
          <w:iCs/>
          <w:color w:val="0070C0"/>
          <w:sz w:val="52"/>
          <w:szCs w:val="52"/>
        </w:rPr>
      </w:pPr>
      <w:r>
        <w:rPr>
          <w:b/>
          <w:bCs/>
          <w:i/>
          <w:iCs/>
          <w:color w:val="0070C0"/>
          <w:sz w:val="52"/>
          <w:szCs w:val="52"/>
        </w:rPr>
        <w:t>Student ID</w:t>
      </w:r>
      <w:r w:rsidRPr="000C6415">
        <w:rPr>
          <w:i/>
          <w:iCs/>
          <w:color w:val="0070C0"/>
          <w:sz w:val="52"/>
          <w:szCs w:val="52"/>
        </w:rPr>
        <w:t xml:space="preserve">:                  </w:t>
      </w:r>
      <w:r w:rsidRPr="000C6415">
        <w:rPr>
          <w:sz w:val="52"/>
          <w:szCs w:val="52"/>
        </w:rPr>
        <w:t xml:space="preserve">R00201303 </w:t>
      </w:r>
      <w:r w:rsidRPr="007D1EA7">
        <w:rPr>
          <w:b/>
          <w:bCs/>
          <w:i/>
          <w:iCs/>
          <w:color w:val="0070C0"/>
          <w:sz w:val="52"/>
          <w:szCs w:val="52"/>
        </w:rPr>
        <w:t xml:space="preserve">   </w:t>
      </w:r>
    </w:p>
    <w:p w14:paraId="7039627E" w14:textId="292CFD3E" w:rsidR="000C6415" w:rsidRPr="007D1EA7" w:rsidRDefault="000C6415" w:rsidP="000C6415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     </w:t>
      </w:r>
    </w:p>
    <w:p w14:paraId="70A76ED6" w14:textId="049D33E2" w:rsidR="000C6415" w:rsidRDefault="000C6415" w:rsidP="000C6415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 xml:space="preserve">Date:                             </w:t>
      </w:r>
      <w:r>
        <w:rPr>
          <w:sz w:val="48"/>
          <w:szCs w:val="48"/>
        </w:rPr>
        <w:t>26</w:t>
      </w:r>
      <w:r w:rsidRPr="007D1EA7">
        <w:rPr>
          <w:sz w:val="48"/>
          <w:szCs w:val="48"/>
        </w:rPr>
        <w:t>/11/22</w:t>
      </w:r>
    </w:p>
    <w:p w14:paraId="1DDC0C71" w14:textId="77777777" w:rsidR="000C6415" w:rsidRPr="007D1EA7" w:rsidRDefault="000C6415" w:rsidP="000C6415">
      <w:pPr>
        <w:rPr>
          <w:b/>
          <w:bCs/>
          <w:i/>
          <w:iCs/>
          <w:color w:val="0070C0"/>
          <w:sz w:val="52"/>
          <w:szCs w:val="52"/>
        </w:rPr>
      </w:pPr>
    </w:p>
    <w:p w14:paraId="62540ADD" w14:textId="77777777" w:rsidR="000C6415" w:rsidRPr="007D1EA7" w:rsidRDefault="000C6415" w:rsidP="000C6415">
      <w:pPr>
        <w:rPr>
          <w:sz w:val="48"/>
          <w:szCs w:val="48"/>
        </w:rPr>
      </w:pPr>
      <w:r w:rsidRPr="007D1EA7">
        <w:rPr>
          <w:b/>
          <w:bCs/>
          <w:i/>
          <w:iCs/>
          <w:color w:val="0070C0"/>
          <w:sz w:val="52"/>
          <w:szCs w:val="52"/>
        </w:rPr>
        <w:t>Week:</w:t>
      </w:r>
      <w:r w:rsidRPr="007D1EA7">
        <w:rPr>
          <w:color w:val="0070C0"/>
          <w:sz w:val="52"/>
          <w:szCs w:val="52"/>
        </w:rPr>
        <w:t xml:space="preserve"> </w:t>
      </w:r>
      <w:r>
        <w:rPr>
          <w:color w:val="0070C0"/>
          <w:sz w:val="52"/>
          <w:szCs w:val="52"/>
        </w:rPr>
        <w:t xml:space="preserve">                          </w:t>
      </w:r>
      <w:r w:rsidRPr="007D1EA7">
        <w:rPr>
          <w:sz w:val="48"/>
          <w:szCs w:val="48"/>
        </w:rPr>
        <w:t>week</w:t>
      </w:r>
      <w:r>
        <w:rPr>
          <w:sz w:val="48"/>
          <w:szCs w:val="48"/>
        </w:rPr>
        <w:t>3</w:t>
      </w:r>
    </w:p>
    <w:p w14:paraId="59713CAA" w14:textId="77777777" w:rsidR="00BD15A4" w:rsidRDefault="00BD15A4">
      <w:pPr>
        <w:pStyle w:val="ReportInformation"/>
      </w:pPr>
    </w:p>
    <w:p w14:paraId="3EE98A04" w14:textId="77777777" w:rsidR="00104C50" w:rsidRPr="00104C50" w:rsidRDefault="00104C50" w:rsidP="00104C50"/>
    <w:p w14:paraId="310A956C" w14:textId="77777777" w:rsidR="00104C50" w:rsidRPr="00104C50" w:rsidRDefault="00104C50" w:rsidP="00104C50"/>
    <w:p w14:paraId="4110E343" w14:textId="77777777" w:rsidR="00104C50" w:rsidRPr="00104C50" w:rsidRDefault="00104C50" w:rsidP="00104C50"/>
    <w:p w14:paraId="44913450" w14:textId="77777777" w:rsidR="00104C50" w:rsidRDefault="00104C50" w:rsidP="00104C50">
      <w:pPr>
        <w:rPr>
          <w:b/>
          <w:sz w:val="32"/>
          <w:szCs w:val="20"/>
        </w:rPr>
      </w:pPr>
    </w:p>
    <w:p w14:paraId="77454E43" w14:textId="77777777" w:rsidR="00104C50" w:rsidRPr="00104C50" w:rsidRDefault="00104C50" w:rsidP="00104C50"/>
    <w:p w14:paraId="5D33A650" w14:textId="77777777" w:rsidR="00104C50" w:rsidRDefault="00104C50" w:rsidP="00104C50">
      <w:pPr>
        <w:jc w:val="right"/>
      </w:pPr>
    </w:p>
    <w:p w14:paraId="319D7043" w14:textId="77777777" w:rsidR="00104C50" w:rsidRPr="00104C50" w:rsidRDefault="00104C50" w:rsidP="00104C50">
      <w:pPr>
        <w:jc w:val="right"/>
      </w:pPr>
    </w:p>
    <w:p w14:paraId="50BD6DEB" w14:textId="77777777" w:rsidR="00104C50" w:rsidRPr="00104C50" w:rsidRDefault="00104C50" w:rsidP="00104C50"/>
    <w:sdt>
      <w:sdtPr>
        <w:rPr>
          <w:rFonts w:ascii="Calibri" w:eastAsia="Calibri" w:hAnsi="Calibri" w:cs="Calibri"/>
          <w:b w:val="0"/>
          <w:color w:val="auto"/>
          <w:sz w:val="22"/>
        </w:rPr>
        <w:id w:val="1580176589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46655299" w14:textId="72F4A984" w:rsidR="008C7514" w:rsidRPr="00E6073A" w:rsidRDefault="008C7514" w:rsidP="008C7514">
          <w:pPr>
            <w:pStyle w:val="TOCHeading"/>
            <w:jc w:val="center"/>
            <w:rPr>
              <w:sz w:val="40"/>
              <w:szCs w:val="40"/>
            </w:rPr>
          </w:pPr>
          <w:r w:rsidRPr="00E6073A">
            <w:rPr>
              <w:sz w:val="40"/>
              <w:szCs w:val="40"/>
            </w:rPr>
            <w:t>Table of Contents</w:t>
          </w:r>
        </w:p>
        <w:p w14:paraId="5AF38E21" w14:textId="5C4FD21B" w:rsidR="008C7514" w:rsidRPr="00E6073A" w:rsidRDefault="008C7514">
          <w:pPr>
            <w:pStyle w:val="TOC1"/>
            <w:tabs>
              <w:tab w:val="left" w:pos="400"/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r w:rsidRPr="00E6073A">
            <w:rPr>
              <w:sz w:val="40"/>
              <w:szCs w:val="40"/>
            </w:rPr>
            <w:fldChar w:fldCharType="begin"/>
          </w:r>
          <w:r w:rsidRPr="00E6073A">
            <w:rPr>
              <w:sz w:val="40"/>
              <w:szCs w:val="40"/>
            </w:rPr>
            <w:instrText xml:space="preserve"> TOC \o "1-3" \h \z \u </w:instrText>
          </w:r>
          <w:r w:rsidRPr="00E6073A">
            <w:rPr>
              <w:sz w:val="40"/>
              <w:szCs w:val="40"/>
            </w:rPr>
            <w:fldChar w:fldCharType="separate"/>
          </w:r>
          <w:hyperlink w:anchor="_Toc120708661" w:history="1">
            <w:r w:rsidRPr="00E6073A">
              <w:rPr>
                <w:rStyle w:val="Hyperlink"/>
                <w:noProof/>
                <w:sz w:val="40"/>
                <w:szCs w:val="40"/>
              </w:rPr>
              <w:t>1.</w:t>
            </w:r>
            <w:r w:rsidRPr="00E6073A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IE" w:eastAsia="en-IE"/>
              </w:rPr>
              <w:tab/>
            </w:r>
            <w:r w:rsidRPr="00E6073A">
              <w:rPr>
                <w:rStyle w:val="Hyperlink"/>
                <w:noProof/>
                <w:sz w:val="40"/>
                <w:szCs w:val="40"/>
              </w:rPr>
              <w:t>Use case scenarios</w:t>
            </w:r>
            <w:r w:rsidRPr="00E6073A">
              <w:rPr>
                <w:noProof/>
                <w:webHidden/>
                <w:sz w:val="40"/>
                <w:szCs w:val="40"/>
              </w:rPr>
              <w:tab/>
            </w:r>
            <w:r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E6073A">
              <w:rPr>
                <w:noProof/>
                <w:webHidden/>
                <w:sz w:val="40"/>
                <w:szCs w:val="40"/>
              </w:rPr>
              <w:instrText xml:space="preserve"> PAGEREF _Toc120708661 \h </w:instrText>
            </w:r>
            <w:r w:rsidRPr="00E6073A">
              <w:rPr>
                <w:noProof/>
                <w:webHidden/>
                <w:sz w:val="40"/>
                <w:szCs w:val="40"/>
              </w:rPr>
            </w:r>
            <w:r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6073A">
              <w:rPr>
                <w:noProof/>
                <w:webHidden/>
                <w:sz w:val="40"/>
                <w:szCs w:val="40"/>
              </w:rPr>
              <w:t>1</w:t>
            </w:r>
            <w:r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CA0619A" w14:textId="30CF4C5D" w:rsidR="008C7514" w:rsidRPr="00E6073A" w:rsidRDefault="008C7514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r w:rsidRPr="00E6073A">
            <w:rPr>
              <w:rStyle w:val="Hyperlink"/>
              <w:noProof/>
              <w:sz w:val="40"/>
              <w:szCs w:val="40"/>
            </w:rPr>
            <w:t xml:space="preserve">   </w:t>
          </w:r>
          <w:hyperlink w:anchor="_Toc120708662" w:history="1">
            <w:r w:rsidRPr="00E6073A">
              <w:rPr>
                <w:rStyle w:val="Hyperlink"/>
                <w:noProof/>
                <w:sz w:val="40"/>
                <w:szCs w:val="40"/>
              </w:rPr>
              <w:t>1. put food on display</w:t>
            </w:r>
            <w:r w:rsidRPr="00E6073A">
              <w:rPr>
                <w:noProof/>
                <w:webHidden/>
                <w:sz w:val="40"/>
                <w:szCs w:val="40"/>
              </w:rPr>
              <w:tab/>
            </w:r>
            <w:r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E6073A">
              <w:rPr>
                <w:noProof/>
                <w:webHidden/>
                <w:sz w:val="40"/>
                <w:szCs w:val="40"/>
              </w:rPr>
              <w:instrText xml:space="preserve"> PAGEREF _Toc120708662 \h </w:instrText>
            </w:r>
            <w:r w:rsidRPr="00E6073A">
              <w:rPr>
                <w:noProof/>
                <w:webHidden/>
                <w:sz w:val="40"/>
                <w:szCs w:val="40"/>
              </w:rPr>
            </w:r>
            <w:r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6073A">
              <w:rPr>
                <w:noProof/>
                <w:webHidden/>
                <w:sz w:val="40"/>
                <w:szCs w:val="40"/>
              </w:rPr>
              <w:t>1</w:t>
            </w:r>
            <w:r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FCD3413" w14:textId="3A9EBA1B" w:rsidR="008C7514" w:rsidRPr="00E6073A" w:rsidRDefault="00000000">
          <w:pPr>
            <w:pStyle w:val="TOC2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63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 2. serve customer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_Toc120708663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1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E53A2A8" w14:textId="1167D6C3" w:rsidR="008C7514" w:rsidRPr="00E6073A" w:rsidRDefault="008C7514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r w:rsidRPr="00E6073A">
            <w:rPr>
              <w:rStyle w:val="Hyperlink"/>
              <w:noProof/>
              <w:sz w:val="40"/>
              <w:szCs w:val="40"/>
            </w:rPr>
            <w:t xml:space="preserve">  </w:t>
          </w:r>
          <w:hyperlink w:anchor="_Toc120708664" w:history="1">
            <w:r w:rsidRPr="00E6073A">
              <w:rPr>
                <w:rStyle w:val="Hyperlink"/>
                <w:i/>
                <w:noProof/>
                <w:sz w:val="40"/>
                <w:szCs w:val="40"/>
              </w:rPr>
              <w:t> </w:t>
            </w:r>
            <w:r w:rsidRPr="00E6073A">
              <w:rPr>
                <w:rStyle w:val="Hyperlink"/>
                <w:noProof/>
                <w:sz w:val="40"/>
                <w:szCs w:val="40"/>
              </w:rPr>
              <w:t>3. Cook food</w:t>
            </w:r>
            <w:r w:rsidRPr="00E6073A">
              <w:rPr>
                <w:noProof/>
                <w:webHidden/>
                <w:sz w:val="40"/>
                <w:szCs w:val="40"/>
              </w:rPr>
              <w:tab/>
            </w:r>
            <w:r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Pr="00E6073A">
              <w:rPr>
                <w:noProof/>
                <w:webHidden/>
                <w:sz w:val="40"/>
                <w:szCs w:val="40"/>
              </w:rPr>
              <w:instrText xml:space="preserve"> PAGEREF _Toc120708664 \h </w:instrText>
            </w:r>
            <w:r w:rsidRPr="00E6073A">
              <w:rPr>
                <w:noProof/>
                <w:webHidden/>
                <w:sz w:val="40"/>
                <w:szCs w:val="40"/>
              </w:rPr>
            </w:r>
            <w:r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Pr="00E6073A">
              <w:rPr>
                <w:noProof/>
                <w:webHidden/>
                <w:sz w:val="40"/>
                <w:szCs w:val="40"/>
              </w:rPr>
              <w:t>2</w:t>
            </w:r>
            <w:r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993D422" w14:textId="1BB16866" w:rsidR="008C7514" w:rsidRPr="00E6073A" w:rsidRDefault="00000000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65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   4. record food wastage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_Toc120708665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2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73DF2AC" w14:textId="6EB1C573" w:rsidR="008C7514" w:rsidRPr="00E6073A" w:rsidRDefault="00000000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66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   5. make payment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_Toc120708666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3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0E936D8E" w14:textId="155086CB" w:rsidR="008C7514" w:rsidRPr="00E6073A" w:rsidRDefault="00000000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67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   6. Order food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_Toc120708667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3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48DE957C" w14:textId="4D4FE952" w:rsidR="008C7514" w:rsidRPr="00E6073A" w:rsidRDefault="00000000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68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   7. Charge for impulse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_Toc120708668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4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1E199908" w14:textId="0DB6C4E3" w:rsidR="008C7514" w:rsidRPr="00E6073A" w:rsidRDefault="00000000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69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   8. Take payment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_Toc120708669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5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5710795C" w14:textId="6DB2D1A1" w:rsidR="008C7514" w:rsidRPr="00E6073A" w:rsidRDefault="00000000">
          <w:pPr>
            <w:pStyle w:val="TOC1"/>
            <w:tabs>
              <w:tab w:val="left" w:pos="400"/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70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2.</w:t>
            </w:r>
            <w:r w:rsidR="008C7514" w:rsidRPr="00E6073A">
              <w:rPr>
                <w:rFonts w:asciiTheme="minorHAnsi" w:eastAsiaTheme="minorEastAsia" w:hAnsiTheme="minorHAnsi" w:cstheme="minorBidi"/>
                <w:noProof/>
                <w:sz w:val="40"/>
                <w:szCs w:val="40"/>
                <w:lang w:val="en-IE" w:eastAsia="en-IE"/>
              </w:rPr>
              <w:tab/>
            </w:r>
            <w:r w:rsidR="008C7514" w:rsidRPr="00E6073A">
              <w:rPr>
                <w:rStyle w:val="Hyperlink"/>
                <w:noProof/>
                <w:sz w:val="40"/>
                <w:szCs w:val="40"/>
              </w:rPr>
              <w:t>Non-Functional Requirements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_Toc120708670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5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2E0C93C4" w14:textId="1EEC1602" w:rsidR="008C7514" w:rsidRPr="00E6073A" w:rsidRDefault="00000000">
          <w:pPr>
            <w:pStyle w:val="TOC1"/>
            <w:tabs>
              <w:tab w:val="right" w:leader="dot" w:pos="10455"/>
            </w:tabs>
            <w:rPr>
              <w:rFonts w:asciiTheme="minorHAnsi" w:eastAsiaTheme="minorEastAsia" w:hAnsiTheme="minorHAnsi" w:cstheme="minorBidi"/>
              <w:noProof/>
              <w:sz w:val="40"/>
              <w:szCs w:val="40"/>
              <w:lang w:val="en-IE" w:eastAsia="en-IE"/>
            </w:rPr>
          </w:pPr>
          <w:hyperlink w:anchor="_Toc120708671" w:history="1">
            <w:r w:rsidR="008C7514" w:rsidRPr="00E6073A">
              <w:rPr>
                <w:rStyle w:val="Hyperlink"/>
                <w:noProof/>
                <w:sz w:val="40"/>
                <w:szCs w:val="40"/>
              </w:rPr>
              <w:t>3. Business Rule Grid</w:t>
            </w:r>
            <w:r w:rsidR="008C7514" w:rsidRPr="00E6073A">
              <w:rPr>
                <w:noProof/>
                <w:webHidden/>
                <w:sz w:val="40"/>
                <w:szCs w:val="40"/>
              </w:rPr>
              <w:tab/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begin"/>
            </w:r>
            <w:r w:rsidR="008C7514" w:rsidRPr="00E6073A">
              <w:rPr>
                <w:noProof/>
                <w:webHidden/>
                <w:sz w:val="40"/>
                <w:szCs w:val="40"/>
              </w:rPr>
              <w:instrText xml:space="preserve"> PAGEREF _Toc120708671 \h </w:instrText>
            </w:r>
            <w:r w:rsidR="008C7514" w:rsidRPr="00E6073A">
              <w:rPr>
                <w:noProof/>
                <w:webHidden/>
                <w:sz w:val="40"/>
                <w:szCs w:val="40"/>
              </w:rPr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separate"/>
            </w:r>
            <w:r w:rsidR="008C7514" w:rsidRPr="00E6073A">
              <w:rPr>
                <w:noProof/>
                <w:webHidden/>
                <w:sz w:val="40"/>
                <w:szCs w:val="40"/>
              </w:rPr>
              <w:t>6</w:t>
            </w:r>
            <w:r w:rsidR="008C7514" w:rsidRPr="00E6073A">
              <w:rPr>
                <w:noProof/>
                <w:webHidden/>
                <w:sz w:val="40"/>
                <w:szCs w:val="40"/>
              </w:rPr>
              <w:fldChar w:fldCharType="end"/>
            </w:r>
          </w:hyperlink>
        </w:p>
        <w:p w14:paraId="381E8A01" w14:textId="338D9BC6" w:rsidR="008C7514" w:rsidRDefault="008C7514">
          <w:r w:rsidRPr="00E6073A">
            <w:rPr>
              <w:b/>
              <w:bCs/>
              <w:noProof/>
              <w:sz w:val="40"/>
              <w:szCs w:val="40"/>
            </w:rPr>
            <w:fldChar w:fldCharType="end"/>
          </w:r>
        </w:p>
      </w:sdtContent>
    </w:sdt>
    <w:p w14:paraId="33D0E5F5" w14:textId="5B658D4B" w:rsidR="00104C50" w:rsidRPr="00104C50" w:rsidRDefault="00104C50" w:rsidP="00104C50">
      <w:pPr>
        <w:sectPr w:rsidR="00104C50" w:rsidRPr="00104C50" w:rsidSect="00104C50">
          <w:footerReference w:type="default" r:id="rId10"/>
          <w:footerReference w:type="first" r:id="rId11"/>
          <w:pgSz w:w="11905" w:h="16837"/>
          <w:pgMar w:top="720" w:right="720" w:bottom="720" w:left="720" w:header="720" w:footer="720" w:gutter="0"/>
          <w:pgBorders w:offsetFrom="page">
            <w:top w:val="single" w:sz="18" w:space="24" w:color="1569BC"/>
            <w:left w:val="single" w:sz="18" w:space="24" w:color="1569BC"/>
            <w:bottom w:val="single" w:sz="18" w:space="24" w:color="1569BC"/>
            <w:right w:val="single" w:sz="18" w:space="24" w:color="1569BC"/>
          </w:pgBorders>
          <w:pgNumType w:start="0"/>
          <w:cols w:space="720"/>
          <w:titlePg/>
          <w:docGrid w:linePitch="360"/>
        </w:sectPr>
      </w:pPr>
    </w:p>
    <w:p w14:paraId="7D97523B" w14:textId="3A5588FD" w:rsidR="00104C50" w:rsidRPr="008C7514" w:rsidRDefault="00104C50" w:rsidP="008C7514">
      <w:pPr>
        <w:pStyle w:val="Heading1"/>
        <w:numPr>
          <w:ilvl w:val="0"/>
          <w:numId w:val="11"/>
        </w:numPr>
      </w:pPr>
      <w:bookmarkStart w:id="0" w:name="_Toc120708661"/>
      <w:r w:rsidRPr="008C7514">
        <w:lastRenderedPageBreak/>
        <w:t>Use case scenarios</w:t>
      </w:r>
      <w:bookmarkEnd w:id="0"/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640"/>
        <w:gridCol w:w="3180"/>
        <w:gridCol w:w="1280"/>
        <w:gridCol w:w="640"/>
        <w:gridCol w:w="2560"/>
        <w:gridCol w:w="1580"/>
      </w:tblGrid>
      <w:tr w:rsidR="00104C50" w14:paraId="1B52551E" w14:textId="77777777" w:rsidTr="00B72A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640" w:type="dxa"/>
          </w:tcPr>
          <w:p w14:paraId="313A8ADC" w14:textId="77777777" w:rsidR="00104C50" w:rsidRDefault="00104C50" w:rsidP="00B72A4D"/>
        </w:tc>
        <w:tc>
          <w:tcPr>
            <w:tcW w:w="3180" w:type="dxa"/>
          </w:tcPr>
          <w:p w14:paraId="2DEDE347" w14:textId="77777777" w:rsidR="00104C50" w:rsidRDefault="00104C50" w:rsidP="00B72A4D">
            <w:r>
              <w:t>Name</w:t>
            </w:r>
          </w:p>
        </w:tc>
        <w:tc>
          <w:tcPr>
            <w:tcW w:w="1280" w:type="dxa"/>
          </w:tcPr>
          <w:p w14:paraId="1A34EDF7" w14:textId="77777777" w:rsidR="00104C50" w:rsidRDefault="00104C50" w:rsidP="00B72A4D">
            <w:r>
              <w:t>ID</w:t>
            </w:r>
          </w:p>
        </w:tc>
        <w:tc>
          <w:tcPr>
            <w:tcW w:w="640" w:type="dxa"/>
          </w:tcPr>
          <w:p w14:paraId="7B99E808" w14:textId="77777777" w:rsidR="00104C50" w:rsidRDefault="00104C50" w:rsidP="00B72A4D"/>
        </w:tc>
        <w:tc>
          <w:tcPr>
            <w:tcW w:w="2560" w:type="dxa"/>
          </w:tcPr>
          <w:p w14:paraId="5A6769CD" w14:textId="77777777" w:rsidR="00104C50" w:rsidRDefault="00104C50" w:rsidP="00B72A4D">
            <w:r>
              <w:t>Primary Actors</w:t>
            </w:r>
          </w:p>
        </w:tc>
        <w:tc>
          <w:tcPr>
            <w:tcW w:w="1580" w:type="dxa"/>
          </w:tcPr>
          <w:p w14:paraId="4C52B0B8" w14:textId="77777777" w:rsidR="00104C50" w:rsidRDefault="00104C50" w:rsidP="00B72A4D">
            <w:r>
              <w:t>Task Pool</w:t>
            </w:r>
          </w:p>
        </w:tc>
      </w:tr>
      <w:tr w:rsidR="00104C50" w14:paraId="470F07D4" w14:textId="77777777" w:rsidTr="00B7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  <w:shd w:val="clear" w:color="auto" w:fill="D0D0D0"/>
          </w:tcPr>
          <w:p w14:paraId="4098244F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27B5BE52" w14:textId="77777777" w:rsidR="00104C50" w:rsidRDefault="00000000" w:rsidP="00B72A4D">
            <w:hyperlink w:anchor="FxwG.SGGAqBwAdZf" w:tooltip="estimate how much food needs to cooked for the day" w:history="1">
              <w:r w:rsidR="00104C50">
                <w:rPr>
                  <w:rStyle w:val="Hyperlink"/>
                </w:rPr>
                <w:t xml:space="preserve"> cook food</w:t>
              </w:r>
            </w:hyperlink>
          </w:p>
        </w:tc>
        <w:tc>
          <w:tcPr>
            <w:tcW w:w="1280" w:type="dxa"/>
          </w:tcPr>
          <w:p w14:paraId="02531E8B" w14:textId="77777777" w:rsidR="00104C50" w:rsidRDefault="00104C50" w:rsidP="00B72A4D">
            <w:r>
              <w:t>UC10</w:t>
            </w:r>
          </w:p>
        </w:tc>
        <w:tc>
          <w:tcPr>
            <w:tcW w:w="640" w:type="dxa"/>
          </w:tcPr>
          <w:p w14:paraId="49C76A4D" w14:textId="77777777" w:rsidR="00104C50" w:rsidRDefault="00104C50" w:rsidP="00B72A4D"/>
        </w:tc>
        <w:tc>
          <w:tcPr>
            <w:tcW w:w="2560" w:type="dxa"/>
          </w:tcPr>
          <w:p w14:paraId="0245E179" w14:textId="77777777" w:rsidR="00104C50" w:rsidRDefault="00104C50" w:rsidP="00B72A4D">
            <w:r>
              <w:t>Head chef</w:t>
            </w:r>
          </w:p>
        </w:tc>
        <w:tc>
          <w:tcPr>
            <w:tcW w:w="1580" w:type="dxa"/>
          </w:tcPr>
          <w:p w14:paraId="4DE78CBD" w14:textId="77777777" w:rsidR="00104C50" w:rsidRDefault="00104C50" w:rsidP="00B72A4D"/>
        </w:tc>
      </w:tr>
      <w:tr w:rsidR="00104C50" w14:paraId="0820BB05" w14:textId="77777777" w:rsidTr="00B72A4D">
        <w:tc>
          <w:tcPr>
            <w:tcW w:w="640" w:type="dxa"/>
            <w:shd w:val="clear" w:color="auto" w:fill="D0D0D0"/>
          </w:tcPr>
          <w:p w14:paraId="26AC2057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346178A8" w14:textId="77777777" w:rsidR="00104C50" w:rsidRDefault="00000000" w:rsidP="00B72A4D">
            <w:hyperlink w:anchor="dSQG.SGGAqBwAdY_" w:tooltip="input items to be charged" w:history="1">
              <w:r w:rsidR="00104C50">
                <w:rPr>
                  <w:rStyle w:val="Hyperlink"/>
                </w:rPr>
                <w:t>charge</w:t>
              </w:r>
            </w:hyperlink>
            <w:r w:rsidR="00104C50">
              <w:rPr>
                <w:rStyle w:val="Hyperlink"/>
              </w:rPr>
              <w:t xml:space="preserve"> for impulse</w:t>
            </w:r>
          </w:p>
        </w:tc>
        <w:tc>
          <w:tcPr>
            <w:tcW w:w="1280" w:type="dxa"/>
          </w:tcPr>
          <w:p w14:paraId="1A5E90B6" w14:textId="77777777" w:rsidR="00104C50" w:rsidRDefault="00104C50" w:rsidP="00B72A4D">
            <w:r>
              <w:t>UC08</w:t>
            </w:r>
          </w:p>
        </w:tc>
        <w:tc>
          <w:tcPr>
            <w:tcW w:w="640" w:type="dxa"/>
          </w:tcPr>
          <w:p w14:paraId="38E25B20" w14:textId="77777777" w:rsidR="00104C50" w:rsidRDefault="00104C50" w:rsidP="00B72A4D"/>
        </w:tc>
        <w:tc>
          <w:tcPr>
            <w:tcW w:w="2560" w:type="dxa"/>
          </w:tcPr>
          <w:p w14:paraId="5ECEBFA0" w14:textId="77777777" w:rsidR="00104C50" w:rsidRDefault="00104C50" w:rsidP="00B72A4D">
            <w:r>
              <w:t>Cashier</w:t>
            </w:r>
          </w:p>
        </w:tc>
        <w:tc>
          <w:tcPr>
            <w:tcW w:w="1580" w:type="dxa"/>
          </w:tcPr>
          <w:p w14:paraId="3C9A57A2" w14:textId="77777777" w:rsidR="00104C50" w:rsidRDefault="00104C50" w:rsidP="00B72A4D"/>
        </w:tc>
      </w:tr>
      <w:tr w:rsidR="00104C50" w14:paraId="1E10D7B7" w14:textId="77777777" w:rsidTr="00B7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  <w:shd w:val="clear" w:color="auto" w:fill="D0D0D0"/>
          </w:tcPr>
          <w:p w14:paraId="6AB36822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7FAEDED4" w14:textId="77777777" w:rsidR="00104C50" w:rsidRDefault="00000000" w:rsidP="00B72A4D">
            <w:hyperlink w:anchor="fXbElSGGAqCSARJl" w:tooltip="make the payment" w:history="1">
              <w:r w:rsidR="00104C50">
                <w:rPr>
                  <w:rStyle w:val="Hyperlink"/>
                </w:rPr>
                <w:t>make payment</w:t>
              </w:r>
            </w:hyperlink>
          </w:p>
        </w:tc>
        <w:tc>
          <w:tcPr>
            <w:tcW w:w="1280" w:type="dxa"/>
          </w:tcPr>
          <w:p w14:paraId="72A75C3B" w14:textId="77777777" w:rsidR="00104C50" w:rsidRDefault="00104C50" w:rsidP="00B72A4D">
            <w:r>
              <w:t>UC16</w:t>
            </w:r>
          </w:p>
        </w:tc>
        <w:tc>
          <w:tcPr>
            <w:tcW w:w="640" w:type="dxa"/>
          </w:tcPr>
          <w:p w14:paraId="198A2EF5" w14:textId="77777777" w:rsidR="00104C50" w:rsidRDefault="00104C50" w:rsidP="00B72A4D"/>
        </w:tc>
        <w:tc>
          <w:tcPr>
            <w:tcW w:w="2560" w:type="dxa"/>
          </w:tcPr>
          <w:p w14:paraId="653839A7" w14:textId="77777777" w:rsidR="00104C50" w:rsidRDefault="00104C50" w:rsidP="00B72A4D">
            <w:r>
              <w:t>Customer</w:t>
            </w:r>
          </w:p>
        </w:tc>
        <w:tc>
          <w:tcPr>
            <w:tcW w:w="1580" w:type="dxa"/>
          </w:tcPr>
          <w:p w14:paraId="3908B4E7" w14:textId="77777777" w:rsidR="00104C50" w:rsidRDefault="00104C50" w:rsidP="00B72A4D"/>
        </w:tc>
      </w:tr>
      <w:tr w:rsidR="00104C50" w14:paraId="22D4988D" w14:textId="77777777" w:rsidTr="00B72A4D">
        <w:tc>
          <w:tcPr>
            <w:tcW w:w="640" w:type="dxa"/>
            <w:shd w:val="clear" w:color="auto" w:fill="D0D0D0"/>
          </w:tcPr>
          <w:p w14:paraId="07303A23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6032FC19" w14:textId="77777777" w:rsidR="00104C50" w:rsidRDefault="00000000" w:rsidP="00B72A4D">
            <w:hyperlink w:anchor="wAoG.SGGAqBwAdaS" w:tooltip="put food on display from the kitchen" w:history="1">
              <w:r w:rsidR="00104C50">
                <w:rPr>
                  <w:rStyle w:val="Hyperlink"/>
                </w:rPr>
                <w:t>put food on display</w:t>
              </w:r>
            </w:hyperlink>
          </w:p>
        </w:tc>
        <w:tc>
          <w:tcPr>
            <w:tcW w:w="1280" w:type="dxa"/>
          </w:tcPr>
          <w:p w14:paraId="1EFE2B71" w14:textId="77777777" w:rsidR="00104C50" w:rsidRDefault="00104C50" w:rsidP="00B72A4D">
            <w:r>
              <w:t>UC13</w:t>
            </w:r>
          </w:p>
        </w:tc>
        <w:tc>
          <w:tcPr>
            <w:tcW w:w="640" w:type="dxa"/>
          </w:tcPr>
          <w:p w14:paraId="17D55828" w14:textId="77777777" w:rsidR="00104C50" w:rsidRDefault="00104C50" w:rsidP="00B72A4D"/>
        </w:tc>
        <w:tc>
          <w:tcPr>
            <w:tcW w:w="2560" w:type="dxa"/>
          </w:tcPr>
          <w:p w14:paraId="6EA3C2A8" w14:textId="77777777" w:rsidR="00104C50" w:rsidRDefault="00104C50" w:rsidP="00B72A4D">
            <w:r>
              <w:t>Server</w:t>
            </w:r>
          </w:p>
        </w:tc>
        <w:tc>
          <w:tcPr>
            <w:tcW w:w="1580" w:type="dxa"/>
          </w:tcPr>
          <w:p w14:paraId="1B6F95DA" w14:textId="77777777" w:rsidR="00104C50" w:rsidRDefault="00104C50" w:rsidP="00B72A4D"/>
        </w:tc>
      </w:tr>
      <w:tr w:rsidR="00104C50" w14:paraId="0318FCFE" w14:textId="77777777" w:rsidTr="00B7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  <w:shd w:val="clear" w:color="auto" w:fill="D0D0D0"/>
          </w:tcPr>
          <w:p w14:paraId="50ED1038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31941A9F" w14:textId="77777777" w:rsidR="00104C50" w:rsidRDefault="00000000" w:rsidP="00B72A4D">
            <w:hyperlink w:anchor="h_wG.SGGAqBwAdZw" w:tooltip="record food wastage" w:history="1">
              <w:r w:rsidR="00104C50">
                <w:rPr>
                  <w:rStyle w:val="Hyperlink"/>
                </w:rPr>
                <w:t>record food wastage</w:t>
              </w:r>
            </w:hyperlink>
          </w:p>
        </w:tc>
        <w:tc>
          <w:tcPr>
            <w:tcW w:w="1280" w:type="dxa"/>
          </w:tcPr>
          <w:p w14:paraId="19CE1D48" w14:textId="77777777" w:rsidR="00104C50" w:rsidRDefault="00104C50" w:rsidP="00B72A4D">
            <w:r>
              <w:t>UC11</w:t>
            </w:r>
          </w:p>
        </w:tc>
        <w:tc>
          <w:tcPr>
            <w:tcW w:w="640" w:type="dxa"/>
          </w:tcPr>
          <w:p w14:paraId="13460CA1" w14:textId="77777777" w:rsidR="00104C50" w:rsidRDefault="00104C50" w:rsidP="00B72A4D"/>
        </w:tc>
        <w:tc>
          <w:tcPr>
            <w:tcW w:w="2560" w:type="dxa"/>
          </w:tcPr>
          <w:p w14:paraId="015F3C2E" w14:textId="77777777" w:rsidR="00104C50" w:rsidRDefault="00104C50" w:rsidP="00B72A4D">
            <w:r>
              <w:t>Head chef</w:t>
            </w:r>
          </w:p>
        </w:tc>
        <w:tc>
          <w:tcPr>
            <w:tcW w:w="1580" w:type="dxa"/>
          </w:tcPr>
          <w:p w14:paraId="3D947353" w14:textId="77777777" w:rsidR="00104C50" w:rsidRDefault="00104C50" w:rsidP="00B72A4D"/>
        </w:tc>
      </w:tr>
      <w:tr w:rsidR="00104C50" w14:paraId="3D2CB7B0" w14:textId="77777777" w:rsidTr="00B72A4D">
        <w:tc>
          <w:tcPr>
            <w:tcW w:w="640" w:type="dxa"/>
            <w:shd w:val="clear" w:color="auto" w:fill="D0D0D0"/>
          </w:tcPr>
          <w:p w14:paraId="70AE3FF0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67D7C5B6" w14:textId="0EE99D46" w:rsidR="00104C50" w:rsidRDefault="00000000" w:rsidP="00B72A4D">
            <w:hyperlink w:anchor="l6NElSGGAqCSARJH" w:tooltip="select items from the menu and place order" w:history="1">
              <w:r w:rsidR="00104C50">
                <w:rPr>
                  <w:rStyle w:val="Hyperlink"/>
                </w:rPr>
                <w:t xml:space="preserve"> order</w:t>
              </w:r>
            </w:hyperlink>
            <w:r w:rsidR="008C7514">
              <w:rPr>
                <w:rStyle w:val="Hyperlink"/>
              </w:rPr>
              <w:t xml:space="preserve"> food</w:t>
            </w:r>
          </w:p>
        </w:tc>
        <w:tc>
          <w:tcPr>
            <w:tcW w:w="1280" w:type="dxa"/>
          </w:tcPr>
          <w:p w14:paraId="5BC8BAB2" w14:textId="77777777" w:rsidR="00104C50" w:rsidRDefault="00104C50" w:rsidP="00B72A4D">
            <w:r>
              <w:t>UC15</w:t>
            </w:r>
          </w:p>
        </w:tc>
        <w:tc>
          <w:tcPr>
            <w:tcW w:w="640" w:type="dxa"/>
          </w:tcPr>
          <w:p w14:paraId="3EAF27DD" w14:textId="77777777" w:rsidR="00104C50" w:rsidRDefault="00104C50" w:rsidP="00B72A4D"/>
        </w:tc>
        <w:tc>
          <w:tcPr>
            <w:tcW w:w="2560" w:type="dxa"/>
          </w:tcPr>
          <w:p w14:paraId="60992406" w14:textId="77777777" w:rsidR="00104C50" w:rsidRDefault="00104C50" w:rsidP="00B72A4D">
            <w:r>
              <w:t>Customer</w:t>
            </w:r>
          </w:p>
        </w:tc>
        <w:tc>
          <w:tcPr>
            <w:tcW w:w="1580" w:type="dxa"/>
          </w:tcPr>
          <w:p w14:paraId="6E07D2BE" w14:textId="77777777" w:rsidR="00104C50" w:rsidRDefault="00104C50" w:rsidP="00B72A4D"/>
        </w:tc>
      </w:tr>
      <w:tr w:rsidR="00104C50" w14:paraId="6981D128" w14:textId="77777777" w:rsidTr="00B72A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40" w:type="dxa"/>
            <w:shd w:val="clear" w:color="auto" w:fill="D0D0D0"/>
          </w:tcPr>
          <w:p w14:paraId="778FADBB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5E08D41F" w14:textId="77777777" w:rsidR="00104C50" w:rsidRDefault="00000000" w:rsidP="00B72A4D">
            <w:hyperlink w:anchor="NbgUlSGGAqCSARLc" w:tooltip="take orders and serve the customer" w:history="1">
              <w:r w:rsidR="00104C50">
                <w:rPr>
                  <w:rStyle w:val="Hyperlink"/>
                </w:rPr>
                <w:t>serve customer</w:t>
              </w:r>
            </w:hyperlink>
          </w:p>
        </w:tc>
        <w:tc>
          <w:tcPr>
            <w:tcW w:w="1280" w:type="dxa"/>
          </w:tcPr>
          <w:p w14:paraId="13BE8667" w14:textId="77777777" w:rsidR="00104C50" w:rsidRDefault="00104C50" w:rsidP="00B72A4D">
            <w:r>
              <w:t>UC18</w:t>
            </w:r>
          </w:p>
        </w:tc>
        <w:tc>
          <w:tcPr>
            <w:tcW w:w="640" w:type="dxa"/>
          </w:tcPr>
          <w:p w14:paraId="0F36C86E" w14:textId="77777777" w:rsidR="00104C50" w:rsidRDefault="00104C50" w:rsidP="00B72A4D"/>
        </w:tc>
        <w:tc>
          <w:tcPr>
            <w:tcW w:w="2560" w:type="dxa"/>
          </w:tcPr>
          <w:p w14:paraId="43B3E17A" w14:textId="77777777" w:rsidR="00104C50" w:rsidRDefault="00104C50" w:rsidP="00B72A4D">
            <w:r>
              <w:t>Server</w:t>
            </w:r>
          </w:p>
        </w:tc>
        <w:tc>
          <w:tcPr>
            <w:tcW w:w="1580" w:type="dxa"/>
          </w:tcPr>
          <w:p w14:paraId="66DDE407" w14:textId="77777777" w:rsidR="00104C50" w:rsidRDefault="00104C50" w:rsidP="00B72A4D"/>
        </w:tc>
      </w:tr>
      <w:tr w:rsidR="00104C50" w14:paraId="0FB61989" w14:textId="77777777" w:rsidTr="00B72A4D">
        <w:tc>
          <w:tcPr>
            <w:tcW w:w="640" w:type="dxa"/>
            <w:shd w:val="clear" w:color="auto" w:fill="D0D0D0"/>
          </w:tcPr>
          <w:p w14:paraId="3441EBF6" w14:textId="77777777" w:rsidR="00104C50" w:rsidRDefault="00104C50" w:rsidP="00B72A4D">
            <w:pPr>
              <w:jc w:val="center"/>
            </w:pPr>
          </w:p>
        </w:tc>
        <w:tc>
          <w:tcPr>
            <w:tcW w:w="3180" w:type="dxa"/>
          </w:tcPr>
          <w:p w14:paraId="6005FC94" w14:textId="77777777" w:rsidR="00104C50" w:rsidRDefault="00000000" w:rsidP="00B72A4D">
            <w:hyperlink w:anchor="8ECklSGGAqCSARKI" w:tooltip="take the payment" w:history="1">
              <w:r w:rsidR="00104C50">
                <w:rPr>
                  <w:rStyle w:val="Hyperlink"/>
                </w:rPr>
                <w:t>receive payment</w:t>
              </w:r>
            </w:hyperlink>
          </w:p>
        </w:tc>
        <w:tc>
          <w:tcPr>
            <w:tcW w:w="1280" w:type="dxa"/>
          </w:tcPr>
          <w:p w14:paraId="60B7AD27" w14:textId="77777777" w:rsidR="00104C50" w:rsidRDefault="00104C50" w:rsidP="00B72A4D">
            <w:r>
              <w:t>UC17</w:t>
            </w:r>
          </w:p>
        </w:tc>
        <w:tc>
          <w:tcPr>
            <w:tcW w:w="640" w:type="dxa"/>
          </w:tcPr>
          <w:p w14:paraId="017AA6E2" w14:textId="77777777" w:rsidR="00104C50" w:rsidRDefault="00104C50" w:rsidP="00B72A4D"/>
        </w:tc>
        <w:tc>
          <w:tcPr>
            <w:tcW w:w="2560" w:type="dxa"/>
          </w:tcPr>
          <w:p w14:paraId="5960ED4A" w14:textId="77777777" w:rsidR="00104C50" w:rsidRDefault="00104C50" w:rsidP="00B72A4D">
            <w:r>
              <w:t>Cashier</w:t>
            </w:r>
          </w:p>
        </w:tc>
        <w:tc>
          <w:tcPr>
            <w:tcW w:w="1580" w:type="dxa"/>
          </w:tcPr>
          <w:p w14:paraId="767C0AC5" w14:textId="77777777" w:rsidR="00104C50" w:rsidRDefault="00104C50" w:rsidP="00B72A4D"/>
        </w:tc>
      </w:tr>
    </w:tbl>
    <w:p w14:paraId="4D95742A" w14:textId="1F46E3A1" w:rsidR="00BD15A4" w:rsidRDefault="00000000">
      <w:pPr>
        <w:pStyle w:val="Heading1"/>
      </w:pPr>
      <w:bookmarkStart w:id="1" w:name="_Toc120708662"/>
      <w:r>
        <w:rPr>
          <w:noProof/>
        </w:rPr>
        <w:drawing>
          <wp:inline distT="0" distB="0" distL="0" distR="0" wp14:anchorId="06928EB3" wp14:editId="3F792C03">
            <wp:extent cx="171450" cy="171450"/>
            <wp:effectExtent l="0" t="0" r="0" b="0"/>
            <wp:docPr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wAoG.SGGAqBwAdaS"/>
      <w:r>
        <w:t> </w:t>
      </w:r>
      <w:r w:rsidRPr="008C7514">
        <w:rPr>
          <w:rStyle w:val="Heading2Char"/>
        </w:rPr>
        <w:t>1. put food on display</w:t>
      </w:r>
      <w:bookmarkEnd w:id="1"/>
      <w:r>
        <w:t xml:space="preserve"> </w:t>
      </w:r>
      <w:bookmarkEnd w:id="2"/>
    </w:p>
    <w:p w14:paraId="79965D2D" w14:textId="77777777" w:rsidR="00BD15A4" w:rsidRDefault="00000000">
      <w:r>
        <w:t>ID: UC13</w:t>
      </w:r>
    </w:p>
    <w:p w14:paraId="18817319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summary: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3929415A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allows the customer to order food from the display </w:t>
      </w:r>
    </w:p>
    <w:p w14:paraId="7EBCE72B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basic path: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2FFD55C8" w14:textId="1894AE7C" w:rsidR="00BD15A4" w:rsidRDefault="00000000">
      <w:pPr>
        <w:pStyle w:val="Description"/>
        <w:numPr>
          <w:ilvl w:val="0"/>
          <w:numId w:val="1"/>
        </w:numPr>
      </w:pPr>
      <w:r>
        <w:rPr>
          <w:rFonts w:ascii="Dialog" w:eastAsia="Dialog" w:hAnsi="Dialog" w:cs="Dialog"/>
          <w:color w:val="000000"/>
          <w:sz w:val="24"/>
        </w:rPr>
        <w:t xml:space="preserve">the server set out </w:t>
      </w:r>
      <w:r w:rsidR="00F15BC0">
        <w:rPr>
          <w:rFonts w:ascii="Dialog" w:eastAsia="Dialog" w:hAnsi="Dialog" w:cs="Dialog"/>
          <w:color w:val="000000"/>
          <w:sz w:val="24"/>
        </w:rPr>
        <w:t>equipment</w:t>
      </w:r>
      <w:r>
        <w:rPr>
          <w:rFonts w:ascii="Dialog" w:eastAsia="Dialog" w:hAnsi="Dialog" w:cs="Dialog"/>
          <w:color w:val="000000"/>
          <w:sz w:val="24"/>
        </w:rPr>
        <w:t xml:space="preserve"> required to put the food in and serve the food </w:t>
      </w:r>
    </w:p>
    <w:p w14:paraId="24D0A88F" w14:textId="7EAC4B6E" w:rsidR="00BD15A4" w:rsidRDefault="00000000">
      <w:pPr>
        <w:pStyle w:val="Description"/>
        <w:numPr>
          <w:ilvl w:val="0"/>
          <w:numId w:val="1"/>
        </w:numPr>
      </w:pPr>
      <w:r>
        <w:rPr>
          <w:rFonts w:ascii="Dialog" w:eastAsia="Dialog" w:hAnsi="Dialog" w:cs="Dialog"/>
          <w:color w:val="000000"/>
          <w:sz w:val="24"/>
        </w:rPr>
        <w:t>then the server </w:t>
      </w:r>
      <w:r w:rsidR="00F15BC0">
        <w:rPr>
          <w:rFonts w:ascii="Dialog" w:eastAsia="Dialog" w:hAnsi="Dialog" w:cs="Dialog"/>
          <w:color w:val="000000"/>
          <w:sz w:val="24"/>
        </w:rPr>
        <w:t>makes</w:t>
      </w:r>
      <w:r>
        <w:rPr>
          <w:rFonts w:ascii="Dialog" w:eastAsia="Dialog" w:hAnsi="Dialog" w:cs="Dialog"/>
          <w:color w:val="000000"/>
          <w:sz w:val="24"/>
        </w:rPr>
        <w:t xml:space="preserve"> batches of the food items cooked by the head chef </w:t>
      </w:r>
    </w:p>
    <w:p w14:paraId="73DF33B0" w14:textId="03995FA6" w:rsidR="00BD15A4" w:rsidRDefault="00F15BC0">
      <w:pPr>
        <w:pStyle w:val="Description"/>
        <w:numPr>
          <w:ilvl w:val="0"/>
          <w:numId w:val="1"/>
        </w:numPr>
      </w:pPr>
      <w:r>
        <w:rPr>
          <w:rFonts w:ascii="Dialog" w:eastAsia="Dialog" w:hAnsi="Dialog" w:cs="Dialog"/>
          <w:color w:val="000000"/>
          <w:sz w:val="24"/>
        </w:rPr>
        <w:t xml:space="preserve">finally, the server gets the food items from the kitchen and put them on the display counter for the customer to order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7696FE60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4CEDA8D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1EA3378E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69A57C4" wp14:editId="0A25CA88">
                  <wp:extent cx="171450" cy="171450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Server</w:t>
            </w:r>
          </w:p>
        </w:tc>
      </w:tr>
      <w:tr w:rsidR="00BD15A4" w14:paraId="14A6304B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9A9A722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1C7D7961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36E3852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6976D9C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3A54D4A3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3DFB502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6738A18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69856833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729615FF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D3FE4E0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473C625B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55035B67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2D6C8C8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04E15EED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food is cooked by the head chef for that day</w:t>
            </w:r>
            <w:r>
              <w:br/>
              <w:t>food is ready to be displayed on the counter</w:t>
            </w:r>
          </w:p>
        </w:tc>
      </w:tr>
      <w:tr w:rsidR="00BD15A4" w14:paraId="7583ECE9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CD65CD1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46B3A9BF" w14:textId="503AB5FB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the food is </w:t>
            </w:r>
            <w:r w:rsidR="00F15BC0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displayed on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the counter and customer </w:t>
            </w:r>
            <w:proofErr w:type="gramStart"/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is able to</w:t>
            </w:r>
            <w:proofErr w:type="gramEnd"/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see and order the food</w:t>
            </w:r>
          </w:p>
        </w:tc>
      </w:tr>
      <w:tr w:rsidR="00BD15A4" w14:paraId="0F9F0A38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1248F65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529DED22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3F89A8EC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357CA27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39F322C5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F2238E8" w14:textId="0E3B3FDA" w:rsidR="00BD15A4" w:rsidRDefault="00000000" w:rsidP="008C7514">
      <w:pPr>
        <w:pStyle w:val="Heading2"/>
      </w:pPr>
      <w:bookmarkStart w:id="3" w:name="_Toc120708663"/>
      <w:r>
        <w:rPr>
          <w:noProof/>
        </w:rPr>
        <w:drawing>
          <wp:inline distT="0" distB="0" distL="0" distR="0" wp14:anchorId="66D76C17" wp14:editId="715AA065">
            <wp:extent cx="171450" cy="17145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NbgUlSGGAqCSARLc"/>
      <w:r>
        <w:t> 2. serve customer</w:t>
      </w:r>
      <w:bookmarkEnd w:id="3"/>
      <w:bookmarkEnd w:id="4"/>
    </w:p>
    <w:p w14:paraId="7EEDE795" w14:textId="77777777" w:rsidR="00BD15A4" w:rsidRDefault="00000000">
      <w:r>
        <w:t>ID: UC18</w:t>
      </w:r>
    </w:p>
    <w:p w14:paraId="07DA2E07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summary: </w:t>
      </w:r>
    </w:p>
    <w:p w14:paraId="58246F6D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serves food to the customer </w:t>
      </w:r>
    </w:p>
    <w:p w14:paraId="08D37ADF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basic path: </w:t>
      </w:r>
    </w:p>
    <w:p w14:paraId="341D816C" w14:textId="77777777" w:rsidR="00BD15A4" w:rsidRDefault="00000000">
      <w:pPr>
        <w:pStyle w:val="Description"/>
        <w:numPr>
          <w:ilvl w:val="0"/>
          <w:numId w:val="2"/>
        </w:numPr>
      </w:pPr>
      <w:r>
        <w:rPr>
          <w:rFonts w:ascii="Dialog" w:eastAsia="Dialog" w:hAnsi="Dialog" w:cs="Dialog"/>
          <w:color w:val="000000"/>
          <w:sz w:val="24"/>
        </w:rPr>
        <w:t xml:space="preserve">the server asks the customer what they want to order </w:t>
      </w:r>
    </w:p>
    <w:p w14:paraId="6AFADFDA" w14:textId="77777777" w:rsidR="00BD15A4" w:rsidRDefault="00000000">
      <w:pPr>
        <w:pStyle w:val="Description"/>
        <w:numPr>
          <w:ilvl w:val="0"/>
          <w:numId w:val="2"/>
        </w:numPr>
      </w:pPr>
      <w:r>
        <w:rPr>
          <w:rFonts w:ascii="Dialog" w:eastAsia="Dialog" w:hAnsi="Dialog" w:cs="Dialog"/>
          <w:color w:val="000000"/>
          <w:sz w:val="24"/>
        </w:rPr>
        <w:t xml:space="preserve">the customer orders the food </w:t>
      </w:r>
    </w:p>
    <w:p w14:paraId="356AA34F" w14:textId="77777777" w:rsidR="00BD15A4" w:rsidRDefault="00000000">
      <w:pPr>
        <w:pStyle w:val="Description"/>
        <w:numPr>
          <w:ilvl w:val="0"/>
          <w:numId w:val="2"/>
        </w:numPr>
      </w:pPr>
      <w:r>
        <w:rPr>
          <w:rFonts w:ascii="Dialog" w:eastAsia="Dialog" w:hAnsi="Dialog" w:cs="Dialog"/>
          <w:color w:val="000000"/>
          <w:sz w:val="24"/>
        </w:rPr>
        <w:t xml:space="preserve">server can view orders </w:t>
      </w:r>
    </w:p>
    <w:p w14:paraId="5707E3F1" w14:textId="77777777" w:rsidR="00BD15A4" w:rsidRDefault="00000000">
      <w:pPr>
        <w:pStyle w:val="Description"/>
        <w:numPr>
          <w:ilvl w:val="0"/>
          <w:numId w:val="2"/>
        </w:numPr>
      </w:pPr>
      <w:r>
        <w:rPr>
          <w:rFonts w:ascii="Dialog" w:eastAsia="Dialog" w:hAnsi="Dialog" w:cs="Dialog"/>
          <w:color w:val="000000"/>
          <w:sz w:val="24"/>
        </w:rPr>
        <w:t xml:space="preserve">server ready the food for the customer to take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66A78790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4C07103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45BC5F79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3CC82E10" wp14:editId="669C00E4">
                  <wp:extent cx="171450" cy="171450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Server</w:t>
            </w:r>
          </w:p>
        </w:tc>
      </w:tr>
      <w:tr w:rsidR="00BD15A4" w14:paraId="4686BD4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4087AA6" w14:textId="77777777" w:rsidR="00BD15A4" w:rsidRDefault="00000000">
            <w:r>
              <w:lastRenderedPageBreak/>
              <w:t>Supporting Actors</w:t>
            </w:r>
          </w:p>
        </w:tc>
        <w:tc>
          <w:tcPr>
            <w:tcW w:w="6980" w:type="dxa"/>
          </w:tcPr>
          <w:p w14:paraId="14561C42" w14:textId="77777777" w:rsidR="00BD15A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09DB05F2" wp14:editId="327FC398">
                  <wp:extent cx="171450" cy="1714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</w:t>
            </w:r>
          </w:p>
        </w:tc>
      </w:tr>
      <w:tr w:rsidR="00BD15A4" w14:paraId="79ABFC3C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A19556B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78EEBBEA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78F8858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5F8904B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3BC468E2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0DFD6277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128A885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3FD5F3F9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0141C9F1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CB71BE3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27B5B732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3010458D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3ECCEAF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3EC1E8E4" w14:textId="51DD9B2E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customer is ready to make the order</w:t>
            </w:r>
            <w:r>
              <w:br/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server is </w:t>
            </w:r>
            <w:r w:rsidR="00F15BC0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ready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to take orders</w:t>
            </w:r>
          </w:p>
        </w:tc>
      </w:tr>
      <w:tr w:rsidR="00BD15A4" w14:paraId="7E038FD3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B48FA13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39AEB286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 server serves the customers</w:t>
            </w:r>
          </w:p>
        </w:tc>
      </w:tr>
      <w:tr w:rsidR="00BD15A4" w14:paraId="0E77866C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9B186FD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5A948322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70C9A0E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A6C9343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525A2364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97EE60C" w14:textId="1F8EA4D5" w:rsidR="00BD15A4" w:rsidRDefault="00000000">
      <w:pPr>
        <w:pStyle w:val="Heading1"/>
      </w:pPr>
      <w:bookmarkStart w:id="5" w:name="_Toc120708664"/>
      <w:r>
        <w:rPr>
          <w:noProof/>
        </w:rPr>
        <w:drawing>
          <wp:inline distT="0" distB="0" distL="0" distR="0" wp14:anchorId="6A7F7E46" wp14:editId="381C3E63">
            <wp:extent cx="171450" cy="171450"/>
            <wp:effectExtent l="0" t="0" r="0" b="0"/>
            <wp:docPr id="1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FxwG.SGGAqBwAdZf"/>
      <w:r>
        <w:rPr>
          <w:i/>
        </w:rPr>
        <w:t> </w:t>
      </w:r>
      <w:r w:rsidRPr="008C7514">
        <w:rPr>
          <w:rStyle w:val="Heading2Char"/>
        </w:rPr>
        <w:t xml:space="preserve">3. </w:t>
      </w:r>
      <w:r w:rsidR="00F15BC0" w:rsidRPr="008C7514">
        <w:rPr>
          <w:rStyle w:val="Heading2Char"/>
        </w:rPr>
        <w:t>C</w:t>
      </w:r>
      <w:r w:rsidRPr="008C7514">
        <w:rPr>
          <w:rStyle w:val="Heading2Char"/>
        </w:rPr>
        <w:t>ook</w:t>
      </w:r>
      <w:r w:rsidR="00F15BC0" w:rsidRPr="008C7514">
        <w:rPr>
          <w:rStyle w:val="Heading2Char"/>
        </w:rPr>
        <w:t xml:space="preserve"> food</w:t>
      </w:r>
      <w:bookmarkEnd w:id="5"/>
      <w:r w:rsidR="00F15BC0">
        <w:rPr>
          <w:i/>
        </w:rPr>
        <w:t xml:space="preserve"> </w:t>
      </w:r>
      <w:bookmarkEnd w:id="6"/>
    </w:p>
    <w:p w14:paraId="444C47D4" w14:textId="77777777" w:rsidR="00BD15A4" w:rsidRDefault="00000000">
      <w:r>
        <w:t>ID: UC10</w:t>
      </w:r>
    </w:p>
    <w:p w14:paraId="3D6C7851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 xml:space="preserve">summary: 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05508F46" w14:textId="0D653C2A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allows the head chef to decide how much food </w:t>
      </w:r>
      <w:r w:rsidR="00F15BC0">
        <w:rPr>
          <w:rFonts w:ascii="Dialog" w:eastAsia="Dialog" w:hAnsi="Dialog" w:cs="Dialog"/>
          <w:color w:val="000000"/>
          <w:sz w:val="24"/>
        </w:rPr>
        <w:t>needs</w:t>
      </w:r>
      <w:r>
        <w:rPr>
          <w:rFonts w:ascii="Dialog" w:eastAsia="Dialog" w:hAnsi="Dialog" w:cs="Dialog"/>
          <w:color w:val="000000"/>
          <w:sz w:val="24"/>
        </w:rPr>
        <w:t xml:space="preserve"> to be cooked for the day </w:t>
      </w:r>
    </w:p>
    <w:p w14:paraId="7E952DB8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basic path: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3C07DC03" w14:textId="6EF8FD32" w:rsidR="00BD15A4" w:rsidRDefault="00000000">
      <w:pPr>
        <w:pStyle w:val="Description"/>
        <w:numPr>
          <w:ilvl w:val="0"/>
          <w:numId w:val="3"/>
        </w:numPr>
      </w:pPr>
      <w:r>
        <w:rPr>
          <w:rFonts w:ascii="Dialog" w:eastAsia="Dialog" w:hAnsi="Dialog" w:cs="Dialog"/>
          <w:color w:val="000000"/>
          <w:sz w:val="24"/>
        </w:rPr>
        <w:t xml:space="preserve">the head chef </w:t>
      </w:r>
      <w:r w:rsidR="00F15BC0">
        <w:rPr>
          <w:rFonts w:ascii="Dialog" w:eastAsia="Dialog" w:hAnsi="Dialog" w:cs="Dialog"/>
          <w:color w:val="000000"/>
          <w:sz w:val="24"/>
        </w:rPr>
        <w:t>looks</w:t>
      </w:r>
      <w:r>
        <w:rPr>
          <w:rFonts w:ascii="Dialog" w:eastAsia="Dialog" w:hAnsi="Dialog" w:cs="Dialog"/>
          <w:color w:val="000000"/>
          <w:sz w:val="24"/>
        </w:rPr>
        <w:t xml:space="preserve"> at the previous day records for cooked food and the food items that was sold </w:t>
      </w:r>
    </w:p>
    <w:p w14:paraId="149035C9" w14:textId="454ED7F6" w:rsidR="00BD15A4" w:rsidRDefault="00000000">
      <w:pPr>
        <w:pStyle w:val="Description"/>
        <w:numPr>
          <w:ilvl w:val="0"/>
          <w:numId w:val="3"/>
        </w:numPr>
      </w:pPr>
      <w:r>
        <w:rPr>
          <w:rFonts w:ascii="Dialog" w:eastAsia="Dialog" w:hAnsi="Dialog" w:cs="Dialog"/>
          <w:color w:val="000000"/>
          <w:sz w:val="24"/>
        </w:rPr>
        <w:t xml:space="preserve">the head chef also </w:t>
      </w:r>
      <w:r w:rsidR="00F15BC0">
        <w:rPr>
          <w:rFonts w:ascii="Dialog" w:eastAsia="Dialog" w:hAnsi="Dialog" w:cs="Dialog"/>
          <w:color w:val="000000"/>
          <w:sz w:val="24"/>
        </w:rPr>
        <w:t>looks</w:t>
      </w:r>
      <w:r>
        <w:rPr>
          <w:rFonts w:ascii="Dialog" w:eastAsia="Dialog" w:hAnsi="Dialog" w:cs="Dialog"/>
          <w:color w:val="000000"/>
          <w:sz w:val="24"/>
        </w:rPr>
        <w:t xml:space="preserve"> at the food wastage from the previous day </w:t>
      </w:r>
    </w:p>
    <w:p w14:paraId="7B6C1990" w14:textId="77777777" w:rsidR="00BD15A4" w:rsidRDefault="00000000">
      <w:pPr>
        <w:pStyle w:val="Description"/>
        <w:numPr>
          <w:ilvl w:val="0"/>
          <w:numId w:val="3"/>
        </w:numPr>
      </w:pPr>
      <w:r>
        <w:rPr>
          <w:rFonts w:ascii="Dialog" w:eastAsia="Dialog" w:hAnsi="Dialog" w:cs="Dialog"/>
          <w:color w:val="000000"/>
          <w:sz w:val="24"/>
        </w:rPr>
        <w:t xml:space="preserve">the head chef then calculates estimated food required for the day based on records from the previous day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3F5A1573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D1D9654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731D1FCE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E923894" wp14:editId="3A914CB9">
                  <wp:extent cx="171450" cy="171450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Head chef</w:t>
            </w:r>
          </w:p>
        </w:tc>
      </w:tr>
      <w:tr w:rsidR="00BD15A4" w14:paraId="47F77DC5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DF5C11A" w14:textId="77777777" w:rsidR="00BD15A4" w:rsidRDefault="00000000">
            <w:r>
              <w:t>Abstract</w:t>
            </w:r>
          </w:p>
        </w:tc>
        <w:tc>
          <w:tcPr>
            <w:tcW w:w="6980" w:type="dxa"/>
          </w:tcPr>
          <w:p w14:paraId="57FE0AF7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BD15A4" w14:paraId="47DB44A9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CA0D8D0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41AA9322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2D969F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1E5E1E8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2B186B4E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0EF5E3B6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9C45399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0BC7E702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42C81F57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A2D8880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0FDA3FA4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7EDA30E0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2671F41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1926C181" w14:textId="1AE142FE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previous record of cooked food and sold food items is </w:t>
            </w:r>
            <w:r w:rsidR="00F15BC0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available</w:t>
            </w:r>
            <w:r>
              <w:br/>
            </w:r>
            <w:r w:rsidR="00F15BC0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the 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previous record from food wastage is </w:t>
            </w:r>
            <w:r w:rsidR="00F15BC0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available</w:t>
            </w:r>
          </w:p>
        </w:tc>
      </w:tr>
      <w:tr w:rsidR="00BD15A4" w14:paraId="14392D87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391F85D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61F1CC58" w14:textId="09B39DE6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head </w:t>
            </w:r>
            <w:r w:rsidR="00F15BC0">
              <w:t>decides</w:t>
            </w:r>
            <w:r>
              <w:t xml:space="preserve"> 'x' amount of food needs to be cooked for the day</w:t>
            </w:r>
          </w:p>
        </w:tc>
      </w:tr>
      <w:tr w:rsidR="00BD15A4" w14:paraId="1225F588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0945A8C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0662AA25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3204395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5491CB3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70DEE501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719BB77" w14:textId="77777777" w:rsidR="00BD15A4" w:rsidRPr="008C7514" w:rsidRDefault="00000000">
      <w:pPr>
        <w:pStyle w:val="Heading1"/>
        <w:rPr>
          <w:rStyle w:val="Heading2Char"/>
        </w:rPr>
      </w:pPr>
      <w:bookmarkStart w:id="7" w:name="_Toc120708665"/>
      <w:r>
        <w:rPr>
          <w:noProof/>
        </w:rPr>
        <w:drawing>
          <wp:inline distT="0" distB="0" distL="0" distR="0" wp14:anchorId="73392F91" wp14:editId="73E2D020">
            <wp:extent cx="171450" cy="171450"/>
            <wp:effectExtent l="0" t="0" r="0" b="0"/>
            <wp:docPr id="1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8" w:name="h_wG.SGGAqBwAdZw"/>
      <w:r>
        <w:t> </w:t>
      </w:r>
      <w:r w:rsidRPr="008C7514">
        <w:rPr>
          <w:rStyle w:val="Heading2Char"/>
        </w:rPr>
        <w:t>4. record food wastage</w:t>
      </w:r>
      <w:bookmarkEnd w:id="7"/>
      <w:bookmarkEnd w:id="8"/>
    </w:p>
    <w:p w14:paraId="6139A8C8" w14:textId="77777777" w:rsidR="00BD15A4" w:rsidRDefault="00000000">
      <w:r>
        <w:t>ID: UC11</w:t>
      </w:r>
    </w:p>
    <w:p w14:paraId="7C0CF7B7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summary: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18881960" w14:textId="77777777" w:rsidR="00BD15A4" w:rsidRDefault="00000000">
      <w:pPr>
        <w:pStyle w:val="Description"/>
        <w:numPr>
          <w:ilvl w:val="0"/>
          <w:numId w:val="4"/>
        </w:numPr>
      </w:pPr>
      <w:r>
        <w:rPr>
          <w:rFonts w:ascii="Dialog" w:eastAsia="Dialog" w:hAnsi="Dialog" w:cs="Dialog"/>
          <w:color w:val="000000"/>
          <w:sz w:val="24"/>
        </w:rPr>
        <w:t xml:space="preserve">allows the head chef to know how much food was wasted on the day. </w:t>
      </w:r>
    </w:p>
    <w:p w14:paraId="38422EF3" w14:textId="77777777" w:rsidR="00BD15A4" w:rsidRDefault="00000000">
      <w:pPr>
        <w:pStyle w:val="Description"/>
        <w:numPr>
          <w:ilvl w:val="0"/>
          <w:numId w:val="4"/>
        </w:numPr>
      </w:pPr>
      <w:r>
        <w:rPr>
          <w:rFonts w:ascii="Dialog" w:eastAsia="Dialog" w:hAnsi="Dialog" w:cs="Dialog"/>
          <w:color w:val="000000"/>
          <w:sz w:val="24"/>
        </w:rPr>
        <w:t xml:space="preserve">allows the head chef to estimate how much food will be cooked the next day. </w:t>
      </w:r>
    </w:p>
    <w:p w14:paraId="5E0FE728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 xml:space="preserve">basic path: 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2323E34B" w14:textId="77777777" w:rsidR="00BD15A4" w:rsidRDefault="00000000">
      <w:pPr>
        <w:pStyle w:val="Description"/>
        <w:numPr>
          <w:ilvl w:val="0"/>
          <w:numId w:val="5"/>
        </w:numPr>
      </w:pPr>
      <w:r>
        <w:rPr>
          <w:rFonts w:ascii="Dialog" w:eastAsia="Dialog" w:hAnsi="Dialog" w:cs="Dialog"/>
          <w:color w:val="000000"/>
          <w:sz w:val="24"/>
        </w:rPr>
        <w:t xml:space="preserve">head </w:t>
      </w:r>
      <w:proofErr w:type="gramStart"/>
      <w:r>
        <w:rPr>
          <w:rFonts w:ascii="Dialog" w:eastAsia="Dialog" w:hAnsi="Dialog" w:cs="Dialog"/>
          <w:color w:val="000000"/>
          <w:sz w:val="24"/>
        </w:rPr>
        <w:t>chef</w:t>
      </w:r>
      <w:proofErr w:type="gramEnd"/>
      <w:r>
        <w:rPr>
          <w:rFonts w:ascii="Dialog" w:eastAsia="Dialog" w:hAnsi="Dialog" w:cs="Dialog"/>
          <w:color w:val="000000"/>
          <w:sz w:val="24"/>
        </w:rPr>
        <w:t xml:space="preserve"> look at the records for the food that was cooked on the day </w:t>
      </w:r>
    </w:p>
    <w:p w14:paraId="32D36E18" w14:textId="77777777" w:rsidR="00BD15A4" w:rsidRDefault="00000000">
      <w:pPr>
        <w:pStyle w:val="Description"/>
        <w:numPr>
          <w:ilvl w:val="0"/>
          <w:numId w:val="5"/>
        </w:numPr>
      </w:pPr>
      <w:r>
        <w:rPr>
          <w:rFonts w:ascii="Dialog" w:eastAsia="Dialog" w:hAnsi="Dialog" w:cs="Dialog"/>
          <w:color w:val="000000"/>
          <w:sz w:val="24"/>
        </w:rPr>
        <w:t xml:space="preserve">then the head chef asks the server about the most and least food items sold on the day </w:t>
      </w:r>
    </w:p>
    <w:p w14:paraId="74334AE2" w14:textId="3C59877F" w:rsidR="00BD15A4" w:rsidRDefault="00000000">
      <w:pPr>
        <w:pStyle w:val="Description"/>
        <w:numPr>
          <w:ilvl w:val="0"/>
          <w:numId w:val="5"/>
        </w:numPr>
      </w:pPr>
      <w:r>
        <w:rPr>
          <w:rFonts w:ascii="Dialog" w:eastAsia="Dialog" w:hAnsi="Dialog" w:cs="Dialog"/>
          <w:color w:val="000000"/>
          <w:sz w:val="24"/>
        </w:rPr>
        <w:t xml:space="preserve">by these records the head chef </w:t>
      </w:r>
      <w:r w:rsidR="00F15BC0">
        <w:rPr>
          <w:rFonts w:ascii="Dialog" w:eastAsia="Dialog" w:hAnsi="Dialog" w:cs="Dialog"/>
          <w:color w:val="000000"/>
          <w:sz w:val="24"/>
        </w:rPr>
        <w:t>can</w:t>
      </w:r>
      <w:r>
        <w:rPr>
          <w:rFonts w:ascii="Dialog" w:eastAsia="Dialog" w:hAnsi="Dialog" w:cs="Dialog"/>
          <w:color w:val="000000"/>
          <w:sz w:val="24"/>
        </w:rPr>
        <w:t xml:space="preserve"> calculate the total amount </w:t>
      </w:r>
      <w:r w:rsidR="00D65D47">
        <w:rPr>
          <w:rFonts w:ascii="Dialog" w:eastAsia="Dialog" w:hAnsi="Dialog" w:cs="Dialog"/>
          <w:color w:val="000000"/>
          <w:sz w:val="24"/>
        </w:rPr>
        <w:t xml:space="preserve">of </w:t>
      </w:r>
      <w:r>
        <w:rPr>
          <w:rFonts w:ascii="Dialog" w:eastAsia="Dialog" w:hAnsi="Dialog" w:cs="Dialog"/>
          <w:color w:val="000000"/>
          <w:sz w:val="24"/>
        </w:rPr>
        <w:t xml:space="preserve">food wastage for the day.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0CB4ADEB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ECCBAD5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3F286B99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F573E9B" wp14:editId="31099833">
                  <wp:extent cx="171450" cy="171450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Head chef</w:t>
            </w:r>
          </w:p>
        </w:tc>
      </w:tr>
      <w:tr w:rsidR="00BD15A4" w14:paraId="3C8C2FFD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A80C1FA" w14:textId="77777777" w:rsidR="00BD15A4" w:rsidRDefault="00000000">
            <w:r>
              <w:lastRenderedPageBreak/>
              <w:t>Supporting Actors</w:t>
            </w:r>
          </w:p>
        </w:tc>
        <w:tc>
          <w:tcPr>
            <w:tcW w:w="6980" w:type="dxa"/>
          </w:tcPr>
          <w:p w14:paraId="089E50BE" w14:textId="77777777" w:rsidR="00BD15A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20B8D6" wp14:editId="7A5FE18D">
                  <wp:extent cx="171450" cy="171450"/>
                  <wp:effectExtent l="0" t="0" r="0" b="0"/>
                  <wp:docPr id="19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Server</w:t>
            </w:r>
          </w:p>
        </w:tc>
      </w:tr>
      <w:tr w:rsidR="00BD15A4" w14:paraId="4AE6183D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919C1C4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1C2B79A3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2AA39707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83CB493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4BE85221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1AEDCBFD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0E5B59E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67755293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37F8EC6C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FB762AE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295188C6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1CD24CC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392B290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0DD93B85" w14:textId="41AD37B3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records for food cooked and food items sold on the day is </w:t>
            </w:r>
            <w:r w:rsidR="00F15BC0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available</w:t>
            </w:r>
            <w:r>
              <w:br/>
            </w:r>
          </w:p>
        </w:tc>
      </w:tr>
      <w:tr w:rsidR="00BD15A4" w14:paraId="4035CDB4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6098AE4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07220C12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head chef calculated the total amount of food items wasted on the day</w:t>
            </w:r>
          </w:p>
        </w:tc>
      </w:tr>
      <w:tr w:rsidR="00BD15A4" w14:paraId="329A0563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B2150F3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782B5CF4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0D020CD4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9CD6D79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38ED91E0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2B2DB50" w14:textId="6360C4BD" w:rsidR="00BD15A4" w:rsidRDefault="00000000">
      <w:pPr>
        <w:pStyle w:val="Heading1"/>
      </w:pPr>
      <w:bookmarkStart w:id="9" w:name="_Toc120708666"/>
      <w:r>
        <w:rPr>
          <w:noProof/>
        </w:rPr>
        <w:drawing>
          <wp:inline distT="0" distB="0" distL="0" distR="0" wp14:anchorId="4B5CC912" wp14:editId="419A9247">
            <wp:extent cx="171450" cy="171450"/>
            <wp:effectExtent l="0" t="0" r="0" b="0"/>
            <wp:docPr id="21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" w:name="fXbElSGGAqCSARJl"/>
      <w:r>
        <w:t> </w:t>
      </w:r>
      <w:r w:rsidRPr="008C7514">
        <w:rPr>
          <w:rStyle w:val="Heading2Char"/>
        </w:rPr>
        <w:t>5. make payment</w:t>
      </w:r>
      <w:bookmarkEnd w:id="9"/>
      <w:bookmarkEnd w:id="10"/>
    </w:p>
    <w:p w14:paraId="42944BAD" w14:textId="77777777" w:rsidR="00BD15A4" w:rsidRDefault="00000000">
      <w:r>
        <w:t>ID: UC16</w:t>
      </w:r>
    </w:p>
    <w:p w14:paraId="4E280DDA" w14:textId="77777777" w:rsidR="00BD15A4" w:rsidRDefault="00000000">
      <w:pPr>
        <w:pStyle w:val="Description"/>
      </w:pPr>
      <w:r>
        <w:rPr>
          <w:rFonts w:ascii="Arial" w:eastAsia="Arial" w:hAnsi="Arial" w:cs="Arial"/>
          <w:color w:val="000000"/>
          <w:sz w:val="28"/>
          <w:shd w:val="clear" w:color="auto" w:fill="00FF00"/>
        </w:rPr>
        <w:t>summary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: 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71A85483" w14:textId="77777777" w:rsidR="00BD15A4" w:rsidRDefault="00000000">
      <w:pPr>
        <w:pStyle w:val="Description"/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allows the customer to make the payment 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61BF0A24" w14:textId="77777777" w:rsidR="00BD15A4" w:rsidRDefault="00000000">
      <w:pPr>
        <w:pStyle w:val="Description"/>
      </w:pPr>
      <w:r>
        <w:rPr>
          <w:rFonts w:ascii="Arial" w:eastAsia="Arial" w:hAnsi="Arial" w:cs="Arial"/>
          <w:color w:val="000000"/>
          <w:sz w:val="28"/>
          <w:shd w:val="clear" w:color="auto" w:fill="00FF00"/>
        </w:rPr>
        <w:t xml:space="preserve">basic Path: 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78F4FE49" w14:textId="77777777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customer queue up to pay 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69CC3658" w14:textId="77777777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customer brings the food to the till to pay 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5A4DC9AD" w14:textId="42DCA62C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  <w:shd w:val="clear" w:color="auto" w:fill="FFFFFF"/>
        </w:rPr>
        <w:t>cashier </w:t>
      </w:r>
      <w:r w:rsidR="00D65D47">
        <w:rPr>
          <w:rFonts w:ascii="Arial" w:eastAsia="Arial" w:hAnsi="Arial" w:cs="Arial"/>
          <w:color w:val="000000"/>
          <w:sz w:val="28"/>
          <w:shd w:val="clear" w:color="auto" w:fill="FFFFFF"/>
        </w:rPr>
        <w:t>inputs</w:t>
      </w:r>
      <w:r>
        <w:rPr>
          <w:rFonts w:ascii="Arial" w:eastAsia="Arial" w:hAnsi="Arial" w:cs="Arial"/>
          <w:color w:val="000000"/>
          <w:sz w:val="28"/>
          <w:shd w:val="clear" w:color="auto" w:fill="FFFFFF"/>
        </w:rPr>
        <w:t xml:space="preserve"> food items into the system 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753EC76A" w14:textId="77777777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</w:rPr>
        <w:t>System calculates payment amount.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047517FC" w14:textId="4828FE79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</w:rPr>
        <w:t xml:space="preserve">System generates </w:t>
      </w:r>
      <w:r w:rsidR="00D65D47">
        <w:rPr>
          <w:rFonts w:ascii="Arial" w:eastAsia="Arial" w:hAnsi="Arial" w:cs="Arial"/>
          <w:color w:val="000000"/>
          <w:sz w:val="28"/>
        </w:rPr>
        <w:t xml:space="preserve">a </w:t>
      </w:r>
      <w:r>
        <w:rPr>
          <w:rFonts w:ascii="Arial" w:eastAsia="Arial" w:hAnsi="Arial" w:cs="Arial"/>
          <w:color w:val="000000"/>
          <w:sz w:val="28"/>
        </w:rPr>
        <w:t>bill.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1B25D65F" w14:textId="2BDB9C75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</w:rPr>
        <w:t>Customer presents accepted form of payment (</w:t>
      </w:r>
      <w:r w:rsidR="00D65D47">
        <w:rPr>
          <w:rFonts w:ascii="Arial" w:eastAsia="Arial" w:hAnsi="Arial" w:cs="Arial"/>
          <w:color w:val="000000"/>
          <w:sz w:val="28"/>
        </w:rPr>
        <w:t>student</w:t>
      </w:r>
      <w:r>
        <w:rPr>
          <w:rFonts w:ascii="Arial" w:eastAsia="Arial" w:hAnsi="Arial" w:cs="Arial"/>
          <w:color w:val="000000"/>
          <w:sz w:val="28"/>
        </w:rPr>
        <w:t>/staff ID or credit card).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159DBA5B" w14:textId="6B73927D" w:rsidR="00BD15A4" w:rsidRDefault="00000000">
      <w:pPr>
        <w:pStyle w:val="Description"/>
        <w:numPr>
          <w:ilvl w:val="0"/>
          <w:numId w:val="6"/>
        </w:numPr>
      </w:pPr>
      <w:r>
        <w:rPr>
          <w:rFonts w:ascii="Arial" w:eastAsia="Arial" w:hAnsi="Arial" w:cs="Arial"/>
          <w:color w:val="000000"/>
          <w:sz w:val="28"/>
        </w:rPr>
        <w:t>cashier executes the Process </w:t>
      </w:r>
      <w:r w:rsidR="00D65D47">
        <w:rPr>
          <w:rFonts w:ascii="Arial" w:eastAsia="Arial" w:hAnsi="Arial" w:cs="Arial"/>
          <w:color w:val="000000"/>
          <w:sz w:val="28"/>
        </w:rPr>
        <w:t xml:space="preserve">of </w:t>
      </w:r>
      <w:r>
        <w:rPr>
          <w:rFonts w:ascii="Arial" w:eastAsia="Arial" w:hAnsi="Arial" w:cs="Arial"/>
          <w:color w:val="000000"/>
          <w:sz w:val="28"/>
        </w:rPr>
        <w:t>Payment.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5F02DF3E" w14:textId="77777777" w:rsidR="00BD15A4" w:rsidRDefault="00000000">
      <w:pPr>
        <w:pStyle w:val="Description"/>
      </w:pPr>
      <w:r>
        <w:rPr>
          <w:rFonts w:ascii="Arial" w:eastAsia="Arial" w:hAnsi="Arial" w:cs="Arial"/>
          <w:color w:val="000000"/>
          <w:sz w:val="28"/>
        </w:rPr>
        <w:t xml:space="preserve"> 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72DAF521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C3B317B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55E5FAFF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1EA865B" wp14:editId="7D3145B8">
                  <wp:extent cx="171450" cy="171450"/>
                  <wp:effectExtent l="0" t="0" r="0" b="0"/>
                  <wp:docPr id="23" name="Image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1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</w:t>
            </w:r>
          </w:p>
        </w:tc>
      </w:tr>
      <w:tr w:rsidR="00BD15A4" w14:paraId="2D2DDA58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4FAF3CA" w14:textId="77777777" w:rsidR="00BD15A4" w:rsidRDefault="00000000">
            <w:r>
              <w:t>Supporting Actors</w:t>
            </w:r>
          </w:p>
        </w:tc>
        <w:tc>
          <w:tcPr>
            <w:tcW w:w="6980" w:type="dxa"/>
          </w:tcPr>
          <w:p w14:paraId="3A676F83" w14:textId="77777777" w:rsidR="00BD15A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64C9CED" wp14:editId="242D1E52">
                  <wp:extent cx="171450" cy="171450"/>
                  <wp:effectExtent l="0" t="0" r="0" b="0"/>
                  <wp:docPr id="25" name="Image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2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Cashier</w:t>
            </w:r>
          </w:p>
        </w:tc>
      </w:tr>
      <w:tr w:rsidR="00BD15A4" w14:paraId="5A6803FD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31E2F12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48009BDB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260EE98C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36DDC2C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08A466F8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4CB6FFA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5227534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35F72176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42586568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B93A7EE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1A9E34B3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2929CA55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4373154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646C4898" w14:textId="23161311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the customer has the 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MTU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card/bank card 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available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to make the payment</w:t>
            </w:r>
            <w:r>
              <w:br/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the machine is working properly</w:t>
            </w:r>
            <w:r>
              <w:br/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the customer 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inserts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the card into the machine</w:t>
            </w:r>
            <w:r>
              <w:br/>
            </w:r>
          </w:p>
        </w:tc>
      </w:tr>
      <w:tr w:rsidR="00BD15A4" w14:paraId="6C803456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343F3EC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20F184CB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 payment was accepted by the system</w:t>
            </w:r>
          </w:p>
        </w:tc>
      </w:tr>
      <w:tr w:rsidR="00BD15A4" w14:paraId="396F9D56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D64CA38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6EAE8D4C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1AF0D0DE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9F3C87C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685EE129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23898880" w14:textId="27DDE876" w:rsidR="00BD15A4" w:rsidRPr="008C7514" w:rsidRDefault="00000000">
      <w:pPr>
        <w:pStyle w:val="Heading1"/>
        <w:rPr>
          <w:rStyle w:val="Heading2Char"/>
        </w:rPr>
      </w:pPr>
      <w:bookmarkStart w:id="11" w:name="_Toc120708667"/>
      <w:r>
        <w:rPr>
          <w:noProof/>
        </w:rPr>
        <w:drawing>
          <wp:inline distT="0" distB="0" distL="0" distR="0" wp14:anchorId="71F0EAAE" wp14:editId="42680C92">
            <wp:extent cx="171450" cy="171450"/>
            <wp:effectExtent l="0" t="0" r="0" b="0"/>
            <wp:docPr id="27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2" w:name="l6NElSGGAqCSARJH"/>
      <w:r>
        <w:t> </w:t>
      </w:r>
      <w:r w:rsidRPr="008C7514">
        <w:rPr>
          <w:rStyle w:val="Heading2Char"/>
        </w:rPr>
        <w:t xml:space="preserve">6. </w:t>
      </w:r>
      <w:r w:rsidR="008C7514" w:rsidRPr="008C7514">
        <w:rPr>
          <w:rStyle w:val="Heading2Char"/>
        </w:rPr>
        <w:t>O</w:t>
      </w:r>
      <w:r w:rsidRPr="008C7514">
        <w:rPr>
          <w:rStyle w:val="Heading2Char"/>
        </w:rPr>
        <w:t>rder</w:t>
      </w:r>
      <w:bookmarkEnd w:id="12"/>
      <w:r w:rsidR="008C7514">
        <w:rPr>
          <w:rStyle w:val="Heading2Char"/>
        </w:rPr>
        <w:t xml:space="preserve"> food</w:t>
      </w:r>
      <w:bookmarkEnd w:id="11"/>
    </w:p>
    <w:p w14:paraId="6E4664A6" w14:textId="77777777" w:rsidR="00BD15A4" w:rsidRDefault="00000000">
      <w:r>
        <w:t>ID: UC15</w:t>
      </w:r>
    </w:p>
    <w:p w14:paraId="1D901F74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lastRenderedPageBreak/>
        <w:t>summary:</w:t>
      </w:r>
      <w:r>
        <w:rPr>
          <w:rFonts w:ascii="Dialog" w:eastAsia="Dialog" w:hAnsi="Dialog" w:cs="Dialog"/>
          <w:color w:val="000000"/>
          <w:sz w:val="24"/>
        </w:rPr>
        <w:t xml:space="preserve"> allows the customer(student/staff) to selects items from the menu to order </w:t>
      </w:r>
    </w:p>
    <w:p w14:paraId="3D137564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Basic path: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2E8B4569" w14:textId="65EA558D" w:rsidR="00BD15A4" w:rsidRDefault="00D65D47">
      <w:pPr>
        <w:pStyle w:val="Description"/>
        <w:numPr>
          <w:ilvl w:val="0"/>
          <w:numId w:val="7"/>
        </w:numPr>
      </w:pPr>
      <w:r>
        <w:rPr>
          <w:rFonts w:ascii="Dialog" w:eastAsia="Dialog" w:hAnsi="Dialog" w:cs="Dialog"/>
          <w:color w:val="000000"/>
          <w:sz w:val="24"/>
        </w:rPr>
        <w:t>customers select food item(S) to order from the menu</w:t>
      </w:r>
    </w:p>
    <w:p w14:paraId="2FF29CF2" w14:textId="77777777" w:rsidR="00BD15A4" w:rsidRDefault="00000000">
      <w:pPr>
        <w:pStyle w:val="Description"/>
        <w:numPr>
          <w:ilvl w:val="0"/>
          <w:numId w:val="7"/>
        </w:numPr>
      </w:pPr>
      <w:r>
        <w:rPr>
          <w:rFonts w:ascii="Dialog" w:eastAsia="Dialog" w:hAnsi="Dialog" w:cs="Dialog"/>
          <w:color w:val="000000"/>
          <w:sz w:val="24"/>
        </w:rPr>
        <w:t xml:space="preserve">customer queue up to order food </w:t>
      </w:r>
    </w:p>
    <w:p w14:paraId="097BB48D" w14:textId="77777777" w:rsidR="00BD15A4" w:rsidRDefault="00000000">
      <w:pPr>
        <w:pStyle w:val="Description"/>
        <w:numPr>
          <w:ilvl w:val="0"/>
          <w:numId w:val="7"/>
        </w:numPr>
      </w:pPr>
      <w:r>
        <w:rPr>
          <w:rFonts w:ascii="Dialog" w:eastAsia="Dialog" w:hAnsi="Dialog" w:cs="Dialog"/>
          <w:color w:val="000000"/>
          <w:sz w:val="24"/>
        </w:rPr>
        <w:t xml:space="preserve">customer goes to the food counter to place the order </w:t>
      </w:r>
    </w:p>
    <w:p w14:paraId="69CA4762" w14:textId="2A313E46" w:rsidR="00BD15A4" w:rsidRDefault="00000000">
      <w:pPr>
        <w:pStyle w:val="Description"/>
        <w:numPr>
          <w:ilvl w:val="0"/>
          <w:numId w:val="7"/>
        </w:numPr>
      </w:pPr>
      <w:r>
        <w:rPr>
          <w:rFonts w:ascii="Dialog" w:eastAsia="Dialog" w:hAnsi="Dialog" w:cs="Dialog"/>
          <w:color w:val="000000"/>
          <w:sz w:val="24"/>
        </w:rPr>
        <w:t>the server </w:t>
      </w:r>
      <w:r w:rsidR="00D65D47">
        <w:rPr>
          <w:rFonts w:ascii="Dialog" w:eastAsia="Dialog" w:hAnsi="Dialog" w:cs="Dialog"/>
          <w:color w:val="000000"/>
          <w:sz w:val="24"/>
        </w:rPr>
        <w:t>prepares</w:t>
      </w:r>
      <w:r>
        <w:rPr>
          <w:rFonts w:ascii="Dialog" w:eastAsia="Dialog" w:hAnsi="Dialog" w:cs="Dialog"/>
          <w:color w:val="000000"/>
          <w:sz w:val="24"/>
        </w:rPr>
        <w:t xml:space="preserve"> their food </w:t>
      </w:r>
    </w:p>
    <w:p w14:paraId="1021635B" w14:textId="4D8D0F3A" w:rsidR="00BD15A4" w:rsidRDefault="00000000">
      <w:pPr>
        <w:pStyle w:val="Description"/>
        <w:numPr>
          <w:ilvl w:val="0"/>
          <w:numId w:val="7"/>
        </w:numPr>
      </w:pPr>
      <w:r>
        <w:rPr>
          <w:rFonts w:ascii="Dialog" w:eastAsia="Dialog" w:hAnsi="Dialog" w:cs="Dialog"/>
          <w:color w:val="000000"/>
          <w:sz w:val="24"/>
        </w:rPr>
        <w:t>the server </w:t>
      </w:r>
      <w:r w:rsidR="00D65D47">
        <w:rPr>
          <w:rFonts w:ascii="Dialog" w:eastAsia="Dialog" w:hAnsi="Dialog" w:cs="Dialog"/>
          <w:color w:val="000000"/>
          <w:sz w:val="24"/>
        </w:rPr>
        <w:t>gives</w:t>
      </w:r>
      <w:r>
        <w:rPr>
          <w:rFonts w:ascii="Dialog" w:eastAsia="Dialog" w:hAnsi="Dialog" w:cs="Dialog"/>
          <w:color w:val="000000"/>
          <w:sz w:val="24"/>
        </w:rPr>
        <w:t xml:space="preserve"> the order to the customer </w:t>
      </w:r>
    </w:p>
    <w:p w14:paraId="6BED4AFC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096296D8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26418229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3A2B2062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 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206A6560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3862000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6B867604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2CB72484" wp14:editId="0900AFE0">
                  <wp:extent cx="171450" cy="171450"/>
                  <wp:effectExtent l="0" t="0" r="0" b="0"/>
                  <wp:docPr id="29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14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</w:t>
            </w:r>
          </w:p>
        </w:tc>
      </w:tr>
      <w:tr w:rsidR="00BD15A4" w14:paraId="6EBECA4B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CBFD956" w14:textId="77777777" w:rsidR="00BD15A4" w:rsidRDefault="00000000">
            <w:r>
              <w:t>Supporting Actors</w:t>
            </w:r>
          </w:p>
        </w:tc>
        <w:tc>
          <w:tcPr>
            <w:tcW w:w="6980" w:type="dxa"/>
          </w:tcPr>
          <w:p w14:paraId="57017A54" w14:textId="77777777" w:rsidR="00BD15A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7A67E8A2" wp14:editId="7F547AE5">
                  <wp:extent cx="171450" cy="171450"/>
                  <wp:effectExtent l="0" t="0" r="0" b="0"/>
                  <wp:docPr id="31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15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Server</w:t>
            </w:r>
          </w:p>
        </w:tc>
      </w:tr>
      <w:tr w:rsidR="00BD15A4" w14:paraId="5A5854DF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863A106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11252DBD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E3C8381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9BCC51C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29E26B56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3EDAAD3F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28DCDB9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3519EE60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medium level of details</w:t>
            </w:r>
          </w:p>
        </w:tc>
      </w:tr>
      <w:tr w:rsidR="00BD15A4" w14:paraId="5C23D25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6351197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1CF0C78B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148B60D8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54A6D29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734AB840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customer is ready to order the food.</w:t>
            </w:r>
            <w:r>
              <w:br/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customer queue up</w:t>
            </w:r>
            <w:r>
              <w:br/>
            </w:r>
          </w:p>
        </w:tc>
      </w:tr>
      <w:tr w:rsidR="00BD15A4" w14:paraId="7573F153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20F0008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54810A46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 customer ordered the order.</w:t>
            </w:r>
            <w:r>
              <w:br/>
              <w:t>The server served the customer.</w:t>
            </w:r>
            <w:r>
              <w:br/>
            </w:r>
          </w:p>
        </w:tc>
      </w:tr>
      <w:tr w:rsidR="00BD15A4" w14:paraId="0E74CC88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BFDEB72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573E5CA3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83C2FD0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1D745CA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2A9D1BB1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68032895" w14:textId="51E15A89" w:rsidR="00BD15A4" w:rsidRDefault="00000000">
      <w:pPr>
        <w:pStyle w:val="Heading1"/>
      </w:pPr>
      <w:bookmarkStart w:id="13" w:name="_Toc120708668"/>
      <w:r>
        <w:rPr>
          <w:noProof/>
        </w:rPr>
        <w:drawing>
          <wp:inline distT="0" distB="0" distL="0" distR="0" wp14:anchorId="66FBA0B2" wp14:editId="5E50B018">
            <wp:extent cx="171450" cy="171450"/>
            <wp:effectExtent l="0" t="0" r="0" b="0"/>
            <wp:docPr id="33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dSQG.SGGAqBwAdY_"/>
      <w:r>
        <w:t> </w:t>
      </w:r>
      <w:r w:rsidRPr="008C7514">
        <w:rPr>
          <w:rStyle w:val="Heading2Char"/>
        </w:rPr>
        <w:t xml:space="preserve">7. </w:t>
      </w:r>
      <w:bookmarkEnd w:id="14"/>
      <w:r w:rsidR="00D65D47" w:rsidRPr="008C7514">
        <w:rPr>
          <w:rStyle w:val="Heading2Char"/>
        </w:rPr>
        <w:t>Charge for impulse</w:t>
      </w:r>
      <w:bookmarkEnd w:id="13"/>
      <w:r w:rsidR="00D65D47">
        <w:t xml:space="preserve"> </w:t>
      </w:r>
    </w:p>
    <w:p w14:paraId="5C38DD27" w14:textId="77777777" w:rsidR="00BD15A4" w:rsidRDefault="00000000">
      <w:r>
        <w:t>ID: UC08</w:t>
      </w:r>
    </w:p>
    <w:p w14:paraId="0C891922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summary: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0295D96A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allows the system to print the bill for the food items inserted into the system </w:t>
      </w:r>
    </w:p>
    <w:p w14:paraId="49C2637E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  <w:shd w:val="clear" w:color="auto" w:fill="00FF00"/>
        </w:rPr>
        <w:t>basic Path:</w:t>
      </w:r>
      <w:r>
        <w:rPr>
          <w:rFonts w:ascii="Dialog" w:eastAsia="Dialog" w:hAnsi="Dialog" w:cs="Dialog"/>
          <w:color w:val="000000"/>
          <w:sz w:val="24"/>
        </w:rPr>
        <w:t xml:space="preserve"> </w:t>
      </w:r>
    </w:p>
    <w:p w14:paraId="416FA427" w14:textId="77777777" w:rsidR="00BD15A4" w:rsidRDefault="00000000">
      <w:pPr>
        <w:pStyle w:val="Description"/>
        <w:numPr>
          <w:ilvl w:val="0"/>
          <w:numId w:val="8"/>
        </w:numPr>
      </w:pPr>
      <w:r>
        <w:rPr>
          <w:rFonts w:ascii="Dialog" w:eastAsia="Dialog" w:hAnsi="Dialog" w:cs="Dialog"/>
          <w:color w:val="000000"/>
          <w:sz w:val="24"/>
        </w:rPr>
        <w:t xml:space="preserve">customer brings the food to the counter </w:t>
      </w:r>
    </w:p>
    <w:p w14:paraId="72F952AB" w14:textId="77777777" w:rsidR="00BD15A4" w:rsidRDefault="00000000">
      <w:pPr>
        <w:pStyle w:val="Description"/>
        <w:numPr>
          <w:ilvl w:val="0"/>
          <w:numId w:val="8"/>
        </w:numPr>
      </w:pPr>
      <w:r>
        <w:rPr>
          <w:rFonts w:ascii="Dialog" w:eastAsia="Dialog" w:hAnsi="Dialog" w:cs="Dialog"/>
          <w:color w:val="000000"/>
          <w:sz w:val="24"/>
        </w:rPr>
        <w:t xml:space="preserve">cashier inputs the food items into the system </w:t>
      </w:r>
    </w:p>
    <w:p w14:paraId="61E5568A" w14:textId="77777777" w:rsidR="00BD15A4" w:rsidRDefault="00000000">
      <w:pPr>
        <w:pStyle w:val="Description"/>
        <w:numPr>
          <w:ilvl w:val="0"/>
          <w:numId w:val="8"/>
        </w:numPr>
      </w:pPr>
      <w:r>
        <w:rPr>
          <w:rFonts w:ascii="Dialog" w:eastAsia="Dialog" w:hAnsi="Dialog" w:cs="Dialog"/>
          <w:color w:val="000000"/>
          <w:sz w:val="24"/>
        </w:rPr>
        <w:t xml:space="preserve">the system calculates the total amount to be charged </w:t>
      </w:r>
    </w:p>
    <w:p w14:paraId="3635E60B" w14:textId="77777777" w:rsidR="00BD15A4" w:rsidRDefault="00000000">
      <w:pPr>
        <w:pStyle w:val="Description"/>
        <w:numPr>
          <w:ilvl w:val="0"/>
          <w:numId w:val="8"/>
        </w:numPr>
      </w:pPr>
      <w:r>
        <w:rPr>
          <w:rFonts w:ascii="Dialog" w:eastAsia="Dialog" w:hAnsi="Dialog" w:cs="Dialog"/>
          <w:color w:val="000000"/>
          <w:sz w:val="24"/>
        </w:rPr>
        <w:t xml:space="preserve">the system prints the bill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43B5B83F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CC6FBC7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08B5DB96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588063FB" wp14:editId="5088772A">
                  <wp:extent cx="171450" cy="171450"/>
                  <wp:effectExtent l="0" t="0" r="0" b="0"/>
                  <wp:docPr id="35" name="Image1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17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Cashier</w:t>
            </w:r>
          </w:p>
        </w:tc>
      </w:tr>
      <w:tr w:rsidR="00BD15A4" w14:paraId="34FBEFAC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D6A2FEA" w14:textId="77777777" w:rsidR="00BD15A4" w:rsidRDefault="00000000">
            <w:r>
              <w:t>Supporting Actors</w:t>
            </w:r>
          </w:p>
        </w:tc>
        <w:tc>
          <w:tcPr>
            <w:tcW w:w="6980" w:type="dxa"/>
          </w:tcPr>
          <w:p w14:paraId="5DBCF47B" w14:textId="77777777" w:rsidR="00BD15A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1E505E13" wp14:editId="0C35D440">
                  <wp:extent cx="171450" cy="171450"/>
                  <wp:effectExtent l="0" t="0" r="0" b="0"/>
                  <wp:docPr id="37" name="Image1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18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</w:t>
            </w:r>
          </w:p>
        </w:tc>
      </w:tr>
      <w:tr w:rsidR="00BD15A4" w14:paraId="74D8B2BB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0265CEC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1AC78F7F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3A267B0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84DA798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16234F35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6E82C570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870B70F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472B9869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4E606A68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29DD5CF7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2C442C33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42A4543F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3DEF55D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7B77EBF7" w14:textId="04E12460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the cashier 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inputs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food items into the system</w:t>
            </w:r>
            <w:r>
              <w:br/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the system calculates the total amount to be charged</w:t>
            </w:r>
          </w:p>
        </w:tc>
      </w:tr>
      <w:tr w:rsidR="00BD15A4" w14:paraId="3783E46B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540D5EB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135B7AD4" w14:textId="60C12C24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system </w:t>
            </w:r>
            <w:proofErr w:type="gramStart"/>
            <w:r>
              <w:t>print</w:t>
            </w:r>
            <w:proofErr w:type="gramEnd"/>
            <w:r>
              <w:t xml:space="preserve"> the calculated </w:t>
            </w:r>
            <w:r w:rsidR="00D65D47">
              <w:t>amount</w:t>
            </w:r>
          </w:p>
        </w:tc>
      </w:tr>
      <w:tr w:rsidR="00BD15A4" w14:paraId="24F10638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9DEA8B3" w14:textId="77777777" w:rsidR="00BD15A4" w:rsidRDefault="00000000">
            <w:r>
              <w:lastRenderedPageBreak/>
              <w:t>Author</w:t>
            </w:r>
          </w:p>
        </w:tc>
        <w:tc>
          <w:tcPr>
            <w:tcW w:w="6980" w:type="dxa"/>
          </w:tcPr>
          <w:p w14:paraId="4DFAADF9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21B9E3FF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D88673D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04ED6149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736C6322" w14:textId="123E294B" w:rsidR="00BD15A4" w:rsidRDefault="00000000">
      <w:pPr>
        <w:pStyle w:val="Heading1"/>
      </w:pPr>
      <w:bookmarkStart w:id="15" w:name="_Toc120708669"/>
      <w:r>
        <w:rPr>
          <w:noProof/>
        </w:rPr>
        <w:drawing>
          <wp:inline distT="0" distB="0" distL="0" distR="0" wp14:anchorId="081C4A75" wp14:editId="40612E9D">
            <wp:extent cx="171450" cy="171450"/>
            <wp:effectExtent l="0" t="0" r="0" b="0"/>
            <wp:docPr id="39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12"/>
                    <a:srcRect t="-19050" b="19050"/>
                    <a:stretch/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6" w:name="8ECklSGGAqCSARKI"/>
      <w:r>
        <w:t> </w:t>
      </w:r>
      <w:r w:rsidRPr="008C7514">
        <w:rPr>
          <w:rStyle w:val="Heading2Char"/>
        </w:rPr>
        <w:t xml:space="preserve">8. </w:t>
      </w:r>
      <w:r w:rsidR="008C7514">
        <w:rPr>
          <w:rStyle w:val="Heading2Char"/>
        </w:rPr>
        <w:t>T</w:t>
      </w:r>
      <w:r w:rsidRPr="008C7514">
        <w:rPr>
          <w:rStyle w:val="Heading2Char"/>
        </w:rPr>
        <w:t>ake payment</w:t>
      </w:r>
      <w:bookmarkEnd w:id="15"/>
      <w:bookmarkEnd w:id="16"/>
    </w:p>
    <w:p w14:paraId="202403B8" w14:textId="77777777" w:rsidR="00BD15A4" w:rsidRDefault="00000000">
      <w:r>
        <w:t>ID: UC17</w:t>
      </w:r>
    </w:p>
    <w:p w14:paraId="20AF60C5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summary: </w:t>
      </w:r>
    </w:p>
    <w:p w14:paraId="03201E84" w14:textId="12F7AF55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>cashier receives payment from the </w:t>
      </w:r>
      <w:r w:rsidR="00D65D47">
        <w:rPr>
          <w:rFonts w:ascii="Dialog" w:eastAsia="Dialog" w:hAnsi="Dialog" w:cs="Dialog"/>
          <w:color w:val="000000"/>
          <w:sz w:val="24"/>
        </w:rPr>
        <w:t>customer for</w:t>
      </w:r>
      <w:r>
        <w:rPr>
          <w:rFonts w:ascii="Dialog" w:eastAsia="Dialog" w:hAnsi="Dialog" w:cs="Dialog"/>
          <w:color w:val="000000"/>
          <w:sz w:val="24"/>
        </w:rPr>
        <w:t xml:space="preserve"> food they want to buy </w:t>
      </w:r>
    </w:p>
    <w:p w14:paraId="023F633B" w14:textId="77777777" w:rsidR="00BD15A4" w:rsidRDefault="00000000">
      <w:pPr>
        <w:pStyle w:val="Description"/>
      </w:pPr>
      <w:r>
        <w:rPr>
          <w:rFonts w:ascii="Dialog" w:eastAsia="Dialog" w:hAnsi="Dialog" w:cs="Dialog"/>
          <w:color w:val="000000"/>
          <w:sz w:val="24"/>
        </w:rPr>
        <w:t xml:space="preserve">basic path: </w:t>
      </w:r>
    </w:p>
    <w:p w14:paraId="54CE8788" w14:textId="77777777" w:rsidR="00BD15A4" w:rsidRDefault="00000000">
      <w:pPr>
        <w:pStyle w:val="Description"/>
        <w:numPr>
          <w:ilvl w:val="0"/>
          <w:numId w:val="9"/>
        </w:numPr>
      </w:pPr>
      <w:r>
        <w:rPr>
          <w:rFonts w:ascii="Dialog" w:eastAsia="Dialog" w:hAnsi="Dialog" w:cs="Dialog"/>
          <w:color w:val="000000"/>
          <w:sz w:val="28"/>
        </w:rPr>
        <w:t xml:space="preserve">system prints the bill  </w:t>
      </w:r>
    </w:p>
    <w:p w14:paraId="1232469E" w14:textId="77777777" w:rsidR="00BD15A4" w:rsidRDefault="00000000">
      <w:pPr>
        <w:pStyle w:val="Description"/>
        <w:numPr>
          <w:ilvl w:val="0"/>
          <w:numId w:val="9"/>
        </w:numPr>
      </w:pPr>
      <w:r>
        <w:rPr>
          <w:rFonts w:ascii="Dialog" w:eastAsia="Dialog" w:hAnsi="Dialog" w:cs="Dialog"/>
          <w:color w:val="000000"/>
          <w:sz w:val="28"/>
        </w:rPr>
        <w:t xml:space="preserve">the cashier asks for the payment </w:t>
      </w:r>
    </w:p>
    <w:p w14:paraId="2DCBE1E8" w14:textId="68E6F5A0" w:rsidR="00BD15A4" w:rsidRDefault="00000000">
      <w:pPr>
        <w:pStyle w:val="Description"/>
        <w:numPr>
          <w:ilvl w:val="0"/>
          <w:numId w:val="9"/>
        </w:numPr>
      </w:pPr>
      <w:r>
        <w:rPr>
          <w:rFonts w:ascii="Dialog" w:eastAsia="Dialog" w:hAnsi="Dialog" w:cs="Dialog"/>
          <w:color w:val="000000"/>
          <w:sz w:val="28"/>
        </w:rPr>
        <w:t xml:space="preserve">customer inserts/tabs the accepted </w:t>
      </w:r>
      <w:proofErr w:type="gramStart"/>
      <w:r>
        <w:rPr>
          <w:rFonts w:ascii="Dialog" w:eastAsia="Dialog" w:hAnsi="Dialog" w:cs="Dialog"/>
          <w:color w:val="000000"/>
          <w:sz w:val="28"/>
        </w:rPr>
        <w:t>card(</w:t>
      </w:r>
      <w:proofErr w:type="gramEnd"/>
      <w:r>
        <w:rPr>
          <w:rFonts w:ascii="Dialog" w:eastAsia="Dialog" w:hAnsi="Dialog" w:cs="Dialog"/>
          <w:color w:val="000000"/>
          <w:sz w:val="28"/>
        </w:rPr>
        <w:t>student/</w:t>
      </w:r>
      <w:r w:rsidR="00D65D47">
        <w:rPr>
          <w:rFonts w:ascii="Dialog" w:eastAsia="Dialog" w:hAnsi="Dialog" w:cs="Dialog"/>
          <w:color w:val="000000"/>
          <w:sz w:val="28"/>
        </w:rPr>
        <w:t>staff</w:t>
      </w:r>
      <w:r>
        <w:rPr>
          <w:rFonts w:ascii="Dialog" w:eastAsia="Dialog" w:hAnsi="Dialog" w:cs="Dialog"/>
          <w:color w:val="000000"/>
          <w:sz w:val="28"/>
        </w:rPr>
        <w:t xml:space="preserve"> ID or bank car) into the machine  </w:t>
      </w:r>
    </w:p>
    <w:p w14:paraId="01A65834" w14:textId="77777777" w:rsidR="00BD15A4" w:rsidRDefault="00000000">
      <w:pPr>
        <w:pStyle w:val="Description"/>
        <w:numPr>
          <w:ilvl w:val="0"/>
          <w:numId w:val="9"/>
        </w:numPr>
      </w:pPr>
      <w:r>
        <w:rPr>
          <w:rFonts w:ascii="Dialog" w:eastAsia="Dialog" w:hAnsi="Dialog" w:cs="Dialog"/>
          <w:color w:val="000000"/>
          <w:sz w:val="28"/>
        </w:rPr>
        <w:t xml:space="preserve">the payment is successfully made by the customer </w:t>
      </w:r>
    </w:p>
    <w:tbl>
      <w:tblPr>
        <w:tblStyle w:val="Properties"/>
        <w:tblW w:w="0" w:type="auto"/>
        <w:tblLayout w:type="fixed"/>
        <w:tblLook w:val="04A0" w:firstRow="1" w:lastRow="0" w:firstColumn="1" w:lastColumn="0" w:noHBand="0" w:noVBand="1"/>
      </w:tblPr>
      <w:tblGrid>
        <w:gridCol w:w="2960"/>
        <w:gridCol w:w="6980"/>
      </w:tblGrid>
      <w:tr w:rsidR="00BD15A4" w14:paraId="638A0EC3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65926AFA" w14:textId="77777777" w:rsidR="00BD15A4" w:rsidRDefault="00000000">
            <w:r>
              <w:t>Primary Actors</w:t>
            </w:r>
          </w:p>
        </w:tc>
        <w:tc>
          <w:tcPr>
            <w:tcW w:w="6980" w:type="dxa"/>
          </w:tcPr>
          <w:p w14:paraId="3D1ED97B" w14:textId="77777777" w:rsidR="00BD15A4" w:rsidRDefault="00000000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6B461B25" wp14:editId="7B8C39AC">
                  <wp:extent cx="171450" cy="171450"/>
                  <wp:effectExtent l="0" t="0" r="0" b="0"/>
                  <wp:docPr id="41" name="Image2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0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Cashier</w:t>
            </w:r>
          </w:p>
        </w:tc>
      </w:tr>
      <w:tr w:rsidR="00BD15A4" w14:paraId="42A8C746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26528D4" w14:textId="77777777" w:rsidR="00BD15A4" w:rsidRDefault="00000000">
            <w:r>
              <w:t>Supporting Actors</w:t>
            </w:r>
          </w:p>
        </w:tc>
        <w:tc>
          <w:tcPr>
            <w:tcW w:w="6980" w:type="dxa"/>
          </w:tcPr>
          <w:p w14:paraId="3DDC2CA0" w14:textId="77777777" w:rsidR="00BD15A4" w:rsidRDefault="00000000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D8D7697" wp14:editId="470B697A">
                  <wp:extent cx="171450" cy="171450"/>
                  <wp:effectExtent l="0" t="0" r="0" b="0"/>
                  <wp:docPr id="43" name="Image2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1.png"/>
                          <pic:cNvPicPr/>
                        </pic:nvPicPr>
                        <pic:blipFill>
                          <a:blip r:embed="rId13"/>
                          <a:srcRect t="-4762" b="4762"/>
                          <a:stretch/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> Customer</w:t>
            </w:r>
          </w:p>
        </w:tc>
      </w:tr>
      <w:tr w:rsidR="00BD15A4" w14:paraId="03F2EBE8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FF19767" w14:textId="77777777" w:rsidR="00BD15A4" w:rsidRDefault="00000000">
            <w:r>
              <w:t>Level</w:t>
            </w:r>
          </w:p>
        </w:tc>
        <w:tc>
          <w:tcPr>
            <w:tcW w:w="6980" w:type="dxa"/>
          </w:tcPr>
          <w:p w14:paraId="524A357D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7133F572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1950E18D" w14:textId="77777777" w:rsidR="00BD15A4" w:rsidRDefault="00000000">
            <w:r>
              <w:t>Complexity</w:t>
            </w:r>
          </w:p>
        </w:tc>
        <w:tc>
          <w:tcPr>
            <w:tcW w:w="6980" w:type="dxa"/>
          </w:tcPr>
          <w:p w14:paraId="4EE98F86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1E4AE136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715C1A96" w14:textId="77777777" w:rsidR="00BD15A4" w:rsidRDefault="00000000">
            <w:r>
              <w:t>Use Case Status</w:t>
            </w:r>
          </w:p>
        </w:tc>
        <w:tc>
          <w:tcPr>
            <w:tcW w:w="6980" w:type="dxa"/>
          </w:tcPr>
          <w:p w14:paraId="7574D637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5C5B8169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9AE9761" w14:textId="77777777" w:rsidR="00BD15A4" w:rsidRDefault="00000000">
            <w:r>
              <w:t>Implementation Status</w:t>
            </w:r>
          </w:p>
        </w:tc>
        <w:tc>
          <w:tcPr>
            <w:tcW w:w="6980" w:type="dxa"/>
          </w:tcPr>
          <w:p w14:paraId="79F23801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27F54E08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3D808D82" w14:textId="77777777" w:rsidR="00BD15A4" w:rsidRDefault="00000000">
            <w:r>
              <w:t>Preconditions</w:t>
            </w:r>
          </w:p>
        </w:tc>
        <w:tc>
          <w:tcPr>
            <w:tcW w:w="6980" w:type="dxa"/>
          </w:tcPr>
          <w:p w14:paraId="07C19171" w14:textId="43914AD0" w:rsidR="00BD15A4" w:rsidRDefault="00D65D4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the system calculated the total amount to be charged</w:t>
            </w:r>
            <w:r>
              <w:br/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the system is ready to receive the payment</w:t>
            </w:r>
          </w:p>
        </w:tc>
      </w:tr>
      <w:tr w:rsidR="00BD15A4" w14:paraId="6267FD2E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08BF424E" w14:textId="77777777" w:rsidR="00BD15A4" w:rsidRDefault="00000000">
            <w:r>
              <w:t>Post-conditions</w:t>
            </w:r>
          </w:p>
        </w:tc>
        <w:tc>
          <w:tcPr>
            <w:tcW w:w="6980" w:type="dxa"/>
          </w:tcPr>
          <w:p w14:paraId="2C5F630F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customer paid successfully</w:t>
            </w:r>
          </w:p>
        </w:tc>
      </w:tr>
      <w:tr w:rsidR="00BD15A4" w14:paraId="2AE97957" w14:textId="77777777" w:rsidTr="00BD15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4A68B988" w14:textId="77777777" w:rsidR="00BD15A4" w:rsidRDefault="00000000">
            <w:r>
              <w:t>Author</w:t>
            </w:r>
          </w:p>
        </w:tc>
        <w:tc>
          <w:tcPr>
            <w:tcW w:w="6980" w:type="dxa"/>
          </w:tcPr>
          <w:p w14:paraId="2EA27EDC" w14:textId="77777777" w:rsidR="00BD15A4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D15A4" w14:paraId="29FF5816" w14:textId="77777777" w:rsidTr="00BD15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0" w:type="dxa"/>
          </w:tcPr>
          <w:p w14:paraId="59E0DA04" w14:textId="77777777" w:rsidR="00BD15A4" w:rsidRDefault="00000000">
            <w:r>
              <w:t>Assumptions</w:t>
            </w:r>
          </w:p>
        </w:tc>
        <w:tc>
          <w:tcPr>
            <w:tcW w:w="6980" w:type="dxa"/>
          </w:tcPr>
          <w:p w14:paraId="2218BC5F" w14:textId="77777777" w:rsidR="00BD15A4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181253BB" w14:textId="1222EA87" w:rsidR="00860A96" w:rsidRDefault="00860A96"/>
    <w:p w14:paraId="2C57169C" w14:textId="689B8B45" w:rsidR="00846932" w:rsidRDefault="000C06A7" w:rsidP="00846932">
      <w:pPr>
        <w:pStyle w:val="Heading1"/>
      </w:pPr>
      <w:bookmarkStart w:id="17" w:name="p2z9MyGGAqCSAQng"/>
      <w:r>
        <w:t> </w:t>
      </w:r>
      <w:r w:rsidRPr="000C06A7">
        <w:t>2</w:t>
      </w:r>
      <w:bookmarkEnd w:id="17"/>
      <w:r w:rsidR="00846932">
        <w:t xml:space="preserve">. </w:t>
      </w:r>
      <w:r w:rsidR="00846932">
        <w:t>Non-functional</w:t>
      </w:r>
      <w:r w:rsidR="00846932">
        <w:t xml:space="preserve"> requirements</w:t>
      </w:r>
    </w:p>
    <w:tbl>
      <w:tblPr>
        <w:tblStyle w:val="Summaries"/>
        <w:tblW w:w="10490" w:type="dxa"/>
        <w:tblLayout w:type="fixed"/>
        <w:tblLook w:val="04A0" w:firstRow="1" w:lastRow="0" w:firstColumn="1" w:lastColumn="0" w:noHBand="0" w:noVBand="1"/>
      </w:tblPr>
      <w:tblGrid>
        <w:gridCol w:w="1080"/>
        <w:gridCol w:w="840"/>
        <w:gridCol w:w="3940"/>
        <w:gridCol w:w="4630"/>
      </w:tblGrid>
      <w:tr w:rsidR="00846932" w14:paraId="23E48EDC" w14:textId="77777777" w:rsidTr="0099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080" w:type="dxa"/>
          </w:tcPr>
          <w:p w14:paraId="240B1CF0" w14:textId="77777777" w:rsidR="00846932" w:rsidRDefault="00846932" w:rsidP="00996E8D">
            <w:r>
              <w:rPr>
                <w:sz w:val="24"/>
              </w:rPr>
              <w:t>ID</w:t>
            </w:r>
          </w:p>
        </w:tc>
        <w:tc>
          <w:tcPr>
            <w:tcW w:w="840" w:type="dxa"/>
          </w:tcPr>
          <w:p w14:paraId="5961FADA" w14:textId="77777777" w:rsidR="00846932" w:rsidRDefault="00846932" w:rsidP="00996E8D">
            <w:r>
              <w:rPr>
                <w:sz w:val="24"/>
              </w:rPr>
              <w:t>Kind</w:t>
            </w:r>
          </w:p>
        </w:tc>
        <w:tc>
          <w:tcPr>
            <w:tcW w:w="3940" w:type="dxa"/>
          </w:tcPr>
          <w:p w14:paraId="1EE16AF8" w14:textId="77777777" w:rsidR="00846932" w:rsidRDefault="00846932" w:rsidP="00996E8D">
            <w:r>
              <w:rPr>
                <w:sz w:val="24"/>
              </w:rPr>
              <w:t>Name</w:t>
            </w:r>
          </w:p>
        </w:tc>
        <w:tc>
          <w:tcPr>
            <w:tcW w:w="4630" w:type="dxa"/>
          </w:tcPr>
          <w:p w14:paraId="48D1638A" w14:textId="77777777" w:rsidR="00846932" w:rsidRDefault="00846932" w:rsidP="00996E8D">
            <w:r>
              <w:rPr>
                <w:sz w:val="24"/>
              </w:rPr>
              <w:t>Description</w:t>
            </w:r>
          </w:p>
        </w:tc>
      </w:tr>
      <w:tr w:rsidR="00846932" w14:paraId="6011C5B0" w14:textId="77777777" w:rsidTr="0099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</w:tcPr>
          <w:p w14:paraId="12494CB7" w14:textId="77777777" w:rsidR="00846932" w:rsidRDefault="00846932" w:rsidP="00996E8D">
            <w:r>
              <w:t>REQ003</w:t>
            </w:r>
          </w:p>
        </w:tc>
        <w:tc>
          <w:tcPr>
            <w:tcW w:w="840" w:type="dxa"/>
          </w:tcPr>
          <w:p w14:paraId="2110C433" w14:textId="77777777" w:rsidR="00846932" w:rsidRDefault="00846932" w:rsidP="00996E8D"/>
        </w:tc>
        <w:tc>
          <w:tcPr>
            <w:tcW w:w="3940" w:type="dxa"/>
          </w:tcPr>
          <w:p w14:paraId="1B43A974" w14:textId="77777777" w:rsidR="00846932" w:rsidRDefault="00846932" w:rsidP="00996E8D">
            <w:r>
              <w:t>Customers payment details should be encrypted</w:t>
            </w:r>
          </w:p>
        </w:tc>
        <w:tc>
          <w:tcPr>
            <w:tcW w:w="4630" w:type="dxa"/>
          </w:tcPr>
          <w:p w14:paraId="0DC88137" w14:textId="77777777" w:rsidR="00846932" w:rsidRDefault="00846932" w:rsidP="00996E8D"/>
        </w:tc>
      </w:tr>
      <w:tr w:rsidR="00846932" w14:paraId="533F6F44" w14:textId="77777777" w:rsidTr="00996E8D">
        <w:tc>
          <w:tcPr>
            <w:tcW w:w="1080" w:type="dxa"/>
          </w:tcPr>
          <w:p w14:paraId="24D9DF4F" w14:textId="77777777" w:rsidR="00846932" w:rsidRDefault="00846932" w:rsidP="00996E8D">
            <w:r>
              <w:t>REQ004</w:t>
            </w:r>
          </w:p>
        </w:tc>
        <w:tc>
          <w:tcPr>
            <w:tcW w:w="840" w:type="dxa"/>
          </w:tcPr>
          <w:p w14:paraId="5558A287" w14:textId="77777777" w:rsidR="00846932" w:rsidRDefault="00846932" w:rsidP="00996E8D"/>
        </w:tc>
        <w:tc>
          <w:tcPr>
            <w:tcW w:w="3940" w:type="dxa"/>
          </w:tcPr>
          <w:p w14:paraId="44600429" w14:textId="77777777" w:rsidR="00846932" w:rsidRDefault="00846932" w:rsidP="00996E8D">
            <w:r>
              <w:t>Allergens should appear on dish description</w:t>
            </w:r>
          </w:p>
        </w:tc>
        <w:tc>
          <w:tcPr>
            <w:tcW w:w="4630" w:type="dxa"/>
          </w:tcPr>
          <w:p w14:paraId="328C810C" w14:textId="77777777" w:rsidR="00846932" w:rsidRDefault="00846932" w:rsidP="00996E8D"/>
        </w:tc>
      </w:tr>
      <w:tr w:rsidR="00846932" w14:paraId="78EA5A1A" w14:textId="77777777" w:rsidTr="0099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080" w:type="dxa"/>
          </w:tcPr>
          <w:p w14:paraId="439C6F9A" w14:textId="77777777" w:rsidR="00846932" w:rsidRDefault="00846932" w:rsidP="00996E8D">
            <w:r>
              <w:t>REQ002</w:t>
            </w:r>
          </w:p>
        </w:tc>
        <w:tc>
          <w:tcPr>
            <w:tcW w:w="840" w:type="dxa"/>
          </w:tcPr>
          <w:p w14:paraId="63723000" w14:textId="77777777" w:rsidR="00846932" w:rsidRDefault="00846932" w:rsidP="00996E8D"/>
        </w:tc>
        <w:tc>
          <w:tcPr>
            <w:tcW w:w="3940" w:type="dxa"/>
          </w:tcPr>
          <w:p w14:paraId="2EA84DA9" w14:textId="77777777" w:rsidR="00846932" w:rsidRDefault="00846932" w:rsidP="00996E8D">
            <w:r>
              <w:t>Orders should appear in order of pickup time</w:t>
            </w:r>
          </w:p>
        </w:tc>
        <w:tc>
          <w:tcPr>
            <w:tcW w:w="4630" w:type="dxa"/>
          </w:tcPr>
          <w:p w14:paraId="09B8282F" w14:textId="77777777" w:rsidR="00846932" w:rsidRDefault="00846932" w:rsidP="00996E8D"/>
        </w:tc>
      </w:tr>
      <w:tr w:rsidR="00846932" w14:paraId="6E735852" w14:textId="77777777" w:rsidTr="00996E8D">
        <w:tc>
          <w:tcPr>
            <w:tcW w:w="1080" w:type="dxa"/>
          </w:tcPr>
          <w:p w14:paraId="518F9F24" w14:textId="77777777" w:rsidR="00846932" w:rsidRDefault="00846932" w:rsidP="00996E8D">
            <w:r>
              <w:t>REQ001</w:t>
            </w:r>
          </w:p>
        </w:tc>
        <w:tc>
          <w:tcPr>
            <w:tcW w:w="840" w:type="dxa"/>
          </w:tcPr>
          <w:p w14:paraId="0DD9001F" w14:textId="77777777" w:rsidR="00846932" w:rsidRDefault="00846932" w:rsidP="00996E8D"/>
        </w:tc>
        <w:tc>
          <w:tcPr>
            <w:tcW w:w="3940" w:type="dxa"/>
          </w:tcPr>
          <w:p w14:paraId="58E66925" w14:textId="77777777" w:rsidR="00846932" w:rsidRDefault="00846932" w:rsidP="00996E8D">
            <w:r>
              <w:t>Speed of pickup time</w:t>
            </w:r>
          </w:p>
        </w:tc>
        <w:tc>
          <w:tcPr>
            <w:tcW w:w="4630" w:type="dxa"/>
          </w:tcPr>
          <w:p w14:paraId="1A5CA003" w14:textId="77777777" w:rsidR="00846932" w:rsidRDefault="00846932" w:rsidP="00996E8D"/>
        </w:tc>
      </w:tr>
    </w:tbl>
    <w:p w14:paraId="0FF6F107" w14:textId="5A103BB2" w:rsidR="00860A96" w:rsidRDefault="00860A96" w:rsidP="00846932">
      <w:pPr>
        <w:pStyle w:val="Heading1"/>
      </w:pPr>
    </w:p>
    <w:p w14:paraId="22C0FA74" w14:textId="6055013D" w:rsidR="00860A96" w:rsidRDefault="00860A96"/>
    <w:p w14:paraId="381D7DD7" w14:textId="5E718489" w:rsidR="00860A96" w:rsidRDefault="00860A96"/>
    <w:p w14:paraId="43F65708" w14:textId="5C75B0E3" w:rsidR="00860A96" w:rsidRDefault="00860A96"/>
    <w:p w14:paraId="752AEDE7" w14:textId="0AF5C044" w:rsidR="00860A96" w:rsidRDefault="00860A96"/>
    <w:p w14:paraId="21A58DBF" w14:textId="5DA09FA2" w:rsidR="00860A96" w:rsidRPr="00104C50" w:rsidRDefault="00860A96" w:rsidP="00104C50">
      <w:pPr>
        <w:pStyle w:val="Heading1"/>
      </w:pPr>
      <w:bookmarkStart w:id="18" w:name="_Toc120708671"/>
      <w:bookmarkStart w:id="19" w:name="lwHZoyGGAqACBxXj"/>
      <w:r w:rsidRPr="00104C50">
        <w:lastRenderedPageBreak/>
        <w:t> 3. Business Rule Grid</w:t>
      </w:r>
      <w:bookmarkEnd w:id="18"/>
      <w:bookmarkEnd w:id="19"/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3040"/>
        <w:gridCol w:w="3040"/>
        <w:gridCol w:w="3020"/>
        <w:gridCol w:w="760"/>
      </w:tblGrid>
      <w:tr w:rsidR="00860A96" w14:paraId="5AAACC97" w14:textId="77777777" w:rsidTr="002E2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40" w:type="dxa"/>
          </w:tcPr>
          <w:p w14:paraId="673BA9D5" w14:textId="77777777" w:rsidR="00860A96" w:rsidRDefault="00860A96" w:rsidP="002E28B3">
            <w:r>
              <w:rPr>
                <w:sz w:val="24"/>
              </w:rPr>
              <w:t>ID</w:t>
            </w:r>
          </w:p>
        </w:tc>
        <w:tc>
          <w:tcPr>
            <w:tcW w:w="3040" w:type="dxa"/>
          </w:tcPr>
          <w:p w14:paraId="76EF3B39" w14:textId="77777777" w:rsidR="00860A96" w:rsidRDefault="00860A96" w:rsidP="002E28B3">
            <w:r>
              <w:rPr>
                <w:sz w:val="24"/>
              </w:rPr>
              <w:t>Name</w:t>
            </w:r>
          </w:p>
        </w:tc>
        <w:tc>
          <w:tcPr>
            <w:tcW w:w="3020" w:type="dxa"/>
          </w:tcPr>
          <w:p w14:paraId="52BFFAA8" w14:textId="77777777" w:rsidR="00860A96" w:rsidRDefault="00860A96" w:rsidP="002E28B3">
            <w:r>
              <w:rPr>
                <w:sz w:val="24"/>
              </w:rPr>
              <w:t>Rule</w:t>
            </w:r>
          </w:p>
        </w:tc>
        <w:tc>
          <w:tcPr>
            <w:tcW w:w="760" w:type="dxa"/>
          </w:tcPr>
          <w:p w14:paraId="29FFF01A" w14:textId="77777777" w:rsidR="00860A96" w:rsidRDefault="00860A96" w:rsidP="002E28B3">
            <w:r>
              <w:rPr>
                <w:sz w:val="24"/>
              </w:rPr>
              <w:t>Type</w:t>
            </w:r>
          </w:p>
        </w:tc>
      </w:tr>
      <w:tr w:rsidR="00860A96" w14:paraId="110015E8" w14:textId="77777777" w:rsidTr="002E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0" w:type="dxa"/>
          </w:tcPr>
          <w:p w14:paraId="6577B111" w14:textId="77777777" w:rsidR="00860A96" w:rsidRDefault="00860A96" w:rsidP="002E28B3">
            <w:r>
              <w:t>BR001</w:t>
            </w:r>
          </w:p>
        </w:tc>
        <w:tc>
          <w:tcPr>
            <w:tcW w:w="3040" w:type="dxa"/>
          </w:tcPr>
          <w:p w14:paraId="3BD0CED0" w14:textId="77777777" w:rsidR="00860A96" w:rsidRDefault="00860A96" w:rsidP="002E28B3">
            <w:r>
              <w:t>Permission</w:t>
            </w:r>
          </w:p>
        </w:tc>
        <w:tc>
          <w:tcPr>
            <w:tcW w:w="3020" w:type="dxa"/>
          </w:tcPr>
          <w:p w14:paraId="549AE225" w14:textId="772535DC" w:rsidR="00860A96" w:rsidRDefault="00860A96" w:rsidP="002E28B3"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We must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get approval from the chief for certain orders in order to maintain customer 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satisfaction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.</w:t>
            </w:r>
            <w:r>
              <w:br/>
            </w:r>
            <w:proofErr w:type="spellStart"/>
            <w:proofErr w:type="gramStart"/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E.g</w:t>
            </w:r>
            <w:proofErr w:type="spellEnd"/>
            <w:proofErr w:type="gramEnd"/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, For any transaction over $30, the chief must be informed and accept the transaction.</w:t>
            </w:r>
            <w:r>
              <w:br/>
            </w:r>
            <w:r>
              <w:br/>
            </w:r>
          </w:p>
        </w:tc>
        <w:tc>
          <w:tcPr>
            <w:tcW w:w="760" w:type="dxa"/>
          </w:tcPr>
          <w:p w14:paraId="54E28473" w14:textId="77777777" w:rsidR="00860A96" w:rsidRDefault="00860A96" w:rsidP="002E28B3"/>
        </w:tc>
      </w:tr>
      <w:tr w:rsidR="00860A96" w14:paraId="2A5BC0F0" w14:textId="77777777" w:rsidTr="002E28B3">
        <w:tc>
          <w:tcPr>
            <w:tcW w:w="3040" w:type="dxa"/>
          </w:tcPr>
          <w:p w14:paraId="4B552EDC" w14:textId="77777777" w:rsidR="00860A96" w:rsidRDefault="00860A96" w:rsidP="002E28B3">
            <w:r>
              <w:t>BR002</w:t>
            </w:r>
          </w:p>
        </w:tc>
        <w:tc>
          <w:tcPr>
            <w:tcW w:w="3040" w:type="dxa"/>
          </w:tcPr>
          <w:p w14:paraId="1DF39600" w14:textId="77777777" w:rsidR="00860A96" w:rsidRDefault="00860A96" w:rsidP="002E28B3">
            <w:r>
              <w:t>Purchase order</w:t>
            </w:r>
          </w:p>
        </w:tc>
        <w:tc>
          <w:tcPr>
            <w:tcW w:w="3020" w:type="dxa"/>
          </w:tcPr>
          <w:p w14:paraId="24CE3CF1" w14:textId="76A7790A" w:rsidR="00860A96" w:rsidRDefault="00860A96" w:rsidP="002E28B3">
            <w:r>
              <w:t xml:space="preserve">Before any product is handed out, a purchase order Number must be shown and </w:t>
            </w:r>
            <w:r w:rsidR="00D65D47">
              <w:t>validated</w:t>
            </w:r>
            <w:r>
              <w:t xml:space="preserve"> by a member of staff.</w:t>
            </w:r>
            <w:r>
              <w:br/>
            </w:r>
            <w:proofErr w:type="gramStart"/>
            <w:r>
              <w:t>E.G</w:t>
            </w:r>
            <w:proofErr w:type="gramEnd"/>
            <w:r>
              <w:t xml:space="preserve">, When calling for a </w:t>
            </w:r>
            <w:r w:rsidR="00D65D47">
              <w:t>certain</w:t>
            </w:r>
            <w:r>
              <w:t xml:space="preserve"> order number make sure the numbers are the same and </w:t>
            </w:r>
            <w:r w:rsidR="00D65D47">
              <w:t xml:space="preserve">the </w:t>
            </w:r>
            <w:r>
              <w:t>product is valid.</w:t>
            </w:r>
          </w:p>
        </w:tc>
        <w:tc>
          <w:tcPr>
            <w:tcW w:w="760" w:type="dxa"/>
          </w:tcPr>
          <w:p w14:paraId="1704B335" w14:textId="77777777" w:rsidR="00860A96" w:rsidRDefault="00860A96" w:rsidP="002E28B3"/>
        </w:tc>
      </w:tr>
      <w:tr w:rsidR="00860A96" w14:paraId="23801B85" w14:textId="77777777" w:rsidTr="002E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0" w:type="dxa"/>
          </w:tcPr>
          <w:p w14:paraId="1D057202" w14:textId="77777777" w:rsidR="00860A96" w:rsidRDefault="00860A96" w:rsidP="002E28B3">
            <w:r>
              <w:t>BR003</w:t>
            </w:r>
          </w:p>
        </w:tc>
        <w:tc>
          <w:tcPr>
            <w:tcW w:w="3040" w:type="dxa"/>
          </w:tcPr>
          <w:p w14:paraId="74F380C1" w14:textId="77777777" w:rsidR="00860A96" w:rsidRDefault="00860A96" w:rsidP="002E28B3">
            <w:r>
              <w:t>Returns</w:t>
            </w:r>
          </w:p>
        </w:tc>
        <w:tc>
          <w:tcPr>
            <w:tcW w:w="3020" w:type="dxa"/>
          </w:tcPr>
          <w:p w14:paraId="3C9F57A3" w14:textId="79EE7AB7" w:rsidR="00860A96" w:rsidRDefault="00860A96" w:rsidP="002E28B3"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As a business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,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we are able to accept 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customers’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returns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for valid reasons.</w:t>
            </w:r>
            <w:r>
              <w:br/>
            </w:r>
            <w:proofErr w:type="gramStart"/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E.G</w:t>
            </w:r>
            <w:proofErr w:type="gramEnd"/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Bringing back food saying </w:t>
            </w:r>
            <w:r w:rsidR="00D65D47"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>it’s</w:t>
            </w:r>
            <w:r>
              <w:rPr>
                <w:rFonts w:ascii="Dialog" w:eastAsia="Dialog" w:hAnsi="Dialog" w:cs="Dialog"/>
                <w:color w:val="000000"/>
                <w:sz w:val="20"/>
                <w:shd w:val="clear" w:color="auto" w:fill="DBE5F1"/>
              </w:rPr>
              <w:t xml:space="preserve"> cold, wrong order, etc.</w:t>
            </w:r>
          </w:p>
        </w:tc>
        <w:tc>
          <w:tcPr>
            <w:tcW w:w="760" w:type="dxa"/>
          </w:tcPr>
          <w:p w14:paraId="47F1D4DE" w14:textId="77777777" w:rsidR="00860A96" w:rsidRDefault="00860A96" w:rsidP="002E28B3"/>
        </w:tc>
      </w:tr>
      <w:tr w:rsidR="00860A96" w14:paraId="3522404D" w14:textId="77777777" w:rsidTr="002E28B3">
        <w:tc>
          <w:tcPr>
            <w:tcW w:w="3040" w:type="dxa"/>
          </w:tcPr>
          <w:p w14:paraId="04AC931D" w14:textId="77777777" w:rsidR="00860A96" w:rsidRDefault="00860A96" w:rsidP="002E28B3"/>
        </w:tc>
        <w:tc>
          <w:tcPr>
            <w:tcW w:w="3040" w:type="dxa"/>
          </w:tcPr>
          <w:p w14:paraId="6B94722F" w14:textId="77777777" w:rsidR="00860A96" w:rsidRDefault="00860A96" w:rsidP="002E28B3">
            <w:r>
              <w:t>Rule3</w:t>
            </w:r>
          </w:p>
        </w:tc>
        <w:tc>
          <w:tcPr>
            <w:tcW w:w="3020" w:type="dxa"/>
          </w:tcPr>
          <w:p w14:paraId="38ED6D2F" w14:textId="77777777" w:rsidR="00860A96" w:rsidRDefault="00860A96" w:rsidP="002E28B3"/>
        </w:tc>
        <w:tc>
          <w:tcPr>
            <w:tcW w:w="760" w:type="dxa"/>
          </w:tcPr>
          <w:p w14:paraId="07828483" w14:textId="77777777" w:rsidR="00860A96" w:rsidRDefault="00860A96" w:rsidP="002E28B3"/>
        </w:tc>
      </w:tr>
      <w:tr w:rsidR="00860A96" w14:paraId="1F9381B1" w14:textId="77777777" w:rsidTr="002E2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40" w:type="dxa"/>
          </w:tcPr>
          <w:p w14:paraId="7E0991FA" w14:textId="77777777" w:rsidR="00860A96" w:rsidRDefault="00860A96" w:rsidP="002E28B3"/>
        </w:tc>
        <w:tc>
          <w:tcPr>
            <w:tcW w:w="3040" w:type="dxa"/>
          </w:tcPr>
          <w:p w14:paraId="50321303" w14:textId="77777777" w:rsidR="00860A96" w:rsidRDefault="00860A96" w:rsidP="002E28B3">
            <w:r>
              <w:t>Rule4</w:t>
            </w:r>
          </w:p>
        </w:tc>
        <w:tc>
          <w:tcPr>
            <w:tcW w:w="3020" w:type="dxa"/>
          </w:tcPr>
          <w:p w14:paraId="2C104936" w14:textId="77777777" w:rsidR="00860A96" w:rsidRDefault="00860A96" w:rsidP="002E28B3"/>
        </w:tc>
        <w:tc>
          <w:tcPr>
            <w:tcW w:w="760" w:type="dxa"/>
          </w:tcPr>
          <w:p w14:paraId="07D55E68" w14:textId="77777777" w:rsidR="00860A96" w:rsidRDefault="00860A96" w:rsidP="002E28B3"/>
        </w:tc>
      </w:tr>
    </w:tbl>
    <w:p w14:paraId="78E328D5" w14:textId="77777777" w:rsidR="00860A96" w:rsidRDefault="00860A96" w:rsidP="00860A96"/>
    <w:p w14:paraId="3D1EB622" w14:textId="45DF1E88" w:rsidR="00846932" w:rsidRDefault="00846932" w:rsidP="00846932">
      <w:pPr>
        <w:pStyle w:val="Heading1"/>
      </w:pPr>
      <w:bookmarkStart w:id="20" w:name="JiLjkyGGAqBwAZI2"/>
      <w:r>
        <w:t> </w:t>
      </w:r>
      <w:r>
        <w:t>3.1</w:t>
      </w:r>
      <w:r>
        <w:t>. Business Rules grid</w:t>
      </w:r>
      <w:bookmarkEnd w:id="20"/>
    </w:p>
    <w:tbl>
      <w:tblPr>
        <w:tblStyle w:val="Summaries"/>
        <w:tblW w:w="0" w:type="auto"/>
        <w:tblLayout w:type="fixed"/>
        <w:tblLook w:val="04A0" w:firstRow="1" w:lastRow="0" w:firstColumn="1" w:lastColumn="0" w:noHBand="0" w:noVBand="1"/>
      </w:tblPr>
      <w:tblGrid>
        <w:gridCol w:w="560"/>
        <w:gridCol w:w="1080"/>
        <w:gridCol w:w="8320"/>
      </w:tblGrid>
      <w:tr w:rsidR="00846932" w14:paraId="017C68BF" w14:textId="77777777" w:rsidTr="00996E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60" w:type="dxa"/>
          </w:tcPr>
          <w:p w14:paraId="5E3DFA16" w14:textId="77777777" w:rsidR="00846932" w:rsidRDefault="00846932" w:rsidP="00996E8D">
            <w:r>
              <w:rPr>
                <w:sz w:val="24"/>
              </w:rPr>
              <w:t>ID</w:t>
            </w:r>
          </w:p>
        </w:tc>
        <w:tc>
          <w:tcPr>
            <w:tcW w:w="1080" w:type="dxa"/>
          </w:tcPr>
          <w:p w14:paraId="0AAFFFA1" w14:textId="77777777" w:rsidR="00846932" w:rsidRDefault="00846932" w:rsidP="00996E8D">
            <w:r>
              <w:rPr>
                <w:sz w:val="24"/>
              </w:rPr>
              <w:t>Name</w:t>
            </w:r>
          </w:p>
        </w:tc>
        <w:tc>
          <w:tcPr>
            <w:tcW w:w="8320" w:type="dxa"/>
          </w:tcPr>
          <w:p w14:paraId="1CEE6A9A" w14:textId="77777777" w:rsidR="00846932" w:rsidRDefault="00846932" w:rsidP="00996E8D">
            <w:r>
              <w:rPr>
                <w:sz w:val="24"/>
              </w:rPr>
              <w:t>Rule</w:t>
            </w:r>
          </w:p>
        </w:tc>
      </w:tr>
      <w:tr w:rsidR="00846932" w14:paraId="302F9842" w14:textId="77777777" w:rsidTr="0099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0" w:type="dxa"/>
          </w:tcPr>
          <w:p w14:paraId="1CCB0FDA" w14:textId="77777777" w:rsidR="00846932" w:rsidRDefault="00846932" w:rsidP="00996E8D">
            <w:r>
              <w:t>001</w:t>
            </w:r>
          </w:p>
        </w:tc>
        <w:tc>
          <w:tcPr>
            <w:tcW w:w="1080" w:type="dxa"/>
          </w:tcPr>
          <w:p w14:paraId="352BD4F8" w14:textId="77777777" w:rsidR="00846932" w:rsidRDefault="00846932" w:rsidP="00996E8D">
            <w:r>
              <w:t>B1</w:t>
            </w:r>
          </w:p>
        </w:tc>
        <w:tc>
          <w:tcPr>
            <w:tcW w:w="8320" w:type="dxa"/>
          </w:tcPr>
          <w:p w14:paraId="6D960AF7" w14:textId="77777777" w:rsidR="00846932" w:rsidRDefault="00846932" w:rsidP="00996E8D">
            <w:r>
              <w:t>Format of student/staff card</w:t>
            </w:r>
          </w:p>
        </w:tc>
      </w:tr>
      <w:tr w:rsidR="00846932" w14:paraId="4BA6DF48" w14:textId="77777777" w:rsidTr="00996E8D">
        <w:tc>
          <w:tcPr>
            <w:tcW w:w="560" w:type="dxa"/>
          </w:tcPr>
          <w:p w14:paraId="2CF0FB36" w14:textId="77777777" w:rsidR="00846932" w:rsidRDefault="00846932" w:rsidP="00996E8D">
            <w:r>
              <w:t>002</w:t>
            </w:r>
          </w:p>
        </w:tc>
        <w:tc>
          <w:tcPr>
            <w:tcW w:w="1080" w:type="dxa"/>
          </w:tcPr>
          <w:p w14:paraId="33E21B4A" w14:textId="77777777" w:rsidR="00846932" w:rsidRDefault="00846932" w:rsidP="00996E8D">
            <w:r>
              <w:t>B2</w:t>
            </w:r>
          </w:p>
        </w:tc>
        <w:tc>
          <w:tcPr>
            <w:tcW w:w="8320" w:type="dxa"/>
          </w:tcPr>
          <w:p w14:paraId="043DA31A" w14:textId="77777777" w:rsidR="00846932" w:rsidRDefault="00846932" w:rsidP="00996E8D">
            <w:r>
              <w:t>Menu options must be edited and displayed for customers</w:t>
            </w:r>
          </w:p>
        </w:tc>
      </w:tr>
      <w:tr w:rsidR="00846932" w14:paraId="63787916" w14:textId="77777777" w:rsidTr="0099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0" w:type="dxa"/>
          </w:tcPr>
          <w:p w14:paraId="5BD0A7E5" w14:textId="77777777" w:rsidR="00846932" w:rsidRDefault="00846932" w:rsidP="00996E8D">
            <w:r>
              <w:t>003</w:t>
            </w:r>
          </w:p>
        </w:tc>
        <w:tc>
          <w:tcPr>
            <w:tcW w:w="1080" w:type="dxa"/>
          </w:tcPr>
          <w:p w14:paraId="6EC5D4C1" w14:textId="77777777" w:rsidR="00846932" w:rsidRDefault="00846932" w:rsidP="00996E8D">
            <w:r>
              <w:t>B3</w:t>
            </w:r>
          </w:p>
        </w:tc>
        <w:tc>
          <w:tcPr>
            <w:tcW w:w="8320" w:type="dxa"/>
          </w:tcPr>
          <w:p w14:paraId="367FE4C7" w14:textId="77777777" w:rsidR="00846932" w:rsidRDefault="00846932" w:rsidP="00996E8D">
            <w:r>
              <w:t xml:space="preserve">Customers are given 10 minutes after initiating an order to complete the </w:t>
            </w:r>
            <w:proofErr w:type="spellStart"/>
            <w:r>
              <w:t>orderor</w:t>
            </w:r>
            <w:proofErr w:type="spellEnd"/>
            <w:r>
              <w:t xml:space="preserve"> the order will be cancelled </w:t>
            </w:r>
          </w:p>
        </w:tc>
      </w:tr>
      <w:tr w:rsidR="00846932" w14:paraId="277383C6" w14:textId="77777777" w:rsidTr="00996E8D">
        <w:tc>
          <w:tcPr>
            <w:tcW w:w="560" w:type="dxa"/>
          </w:tcPr>
          <w:p w14:paraId="1FCA362F" w14:textId="77777777" w:rsidR="00846932" w:rsidRDefault="00846932" w:rsidP="00996E8D">
            <w:r>
              <w:t>004</w:t>
            </w:r>
          </w:p>
        </w:tc>
        <w:tc>
          <w:tcPr>
            <w:tcW w:w="1080" w:type="dxa"/>
          </w:tcPr>
          <w:p w14:paraId="2B8D5FD9" w14:textId="77777777" w:rsidR="00846932" w:rsidRDefault="00846932" w:rsidP="00996E8D">
            <w:r>
              <w:t>B4</w:t>
            </w:r>
          </w:p>
        </w:tc>
        <w:tc>
          <w:tcPr>
            <w:tcW w:w="8320" w:type="dxa"/>
          </w:tcPr>
          <w:p w14:paraId="69A2D934" w14:textId="77777777" w:rsidR="00846932" w:rsidRDefault="00846932" w:rsidP="00996E8D">
            <w:r>
              <w:t>All food must be logged for the end of day wastage report </w:t>
            </w:r>
          </w:p>
        </w:tc>
      </w:tr>
      <w:tr w:rsidR="00846932" w14:paraId="60A5A8CF" w14:textId="77777777" w:rsidTr="0099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0" w:type="dxa"/>
          </w:tcPr>
          <w:p w14:paraId="1592FB47" w14:textId="77777777" w:rsidR="00846932" w:rsidRDefault="00846932" w:rsidP="00996E8D">
            <w:r>
              <w:t>005</w:t>
            </w:r>
          </w:p>
        </w:tc>
        <w:tc>
          <w:tcPr>
            <w:tcW w:w="1080" w:type="dxa"/>
          </w:tcPr>
          <w:p w14:paraId="42BE9D0C" w14:textId="77777777" w:rsidR="00846932" w:rsidRDefault="00846932" w:rsidP="00996E8D">
            <w:r>
              <w:t>B5</w:t>
            </w:r>
          </w:p>
        </w:tc>
        <w:tc>
          <w:tcPr>
            <w:tcW w:w="8320" w:type="dxa"/>
          </w:tcPr>
          <w:p w14:paraId="259BAF6D" w14:textId="77777777" w:rsidR="00846932" w:rsidRDefault="00846932" w:rsidP="00996E8D">
            <w:r>
              <w:t>The food wastage report must be sent to the head chefs database </w:t>
            </w:r>
          </w:p>
        </w:tc>
      </w:tr>
      <w:tr w:rsidR="00846932" w14:paraId="640363F0" w14:textId="77777777" w:rsidTr="00996E8D">
        <w:tc>
          <w:tcPr>
            <w:tcW w:w="560" w:type="dxa"/>
          </w:tcPr>
          <w:p w14:paraId="4E4A0097" w14:textId="77777777" w:rsidR="00846932" w:rsidRDefault="00846932" w:rsidP="00996E8D">
            <w:r>
              <w:t>006</w:t>
            </w:r>
          </w:p>
        </w:tc>
        <w:tc>
          <w:tcPr>
            <w:tcW w:w="1080" w:type="dxa"/>
          </w:tcPr>
          <w:p w14:paraId="08057035" w14:textId="77777777" w:rsidR="00846932" w:rsidRDefault="00846932" w:rsidP="00996E8D">
            <w:r>
              <w:t>B6</w:t>
            </w:r>
          </w:p>
        </w:tc>
        <w:tc>
          <w:tcPr>
            <w:tcW w:w="8320" w:type="dxa"/>
          </w:tcPr>
          <w:p w14:paraId="53AE6271" w14:textId="77777777" w:rsidR="00846932" w:rsidRDefault="00846932" w:rsidP="00996E8D">
            <w:r>
              <w:t xml:space="preserve">Customers must present their Staff/Student ID to obtain </w:t>
            </w:r>
            <w:proofErr w:type="spellStart"/>
            <w:r>
              <w:t>thier</w:t>
            </w:r>
            <w:proofErr w:type="spellEnd"/>
            <w:r>
              <w:t xml:space="preserve"> order</w:t>
            </w:r>
          </w:p>
        </w:tc>
      </w:tr>
      <w:tr w:rsidR="00846932" w14:paraId="2F306DE0" w14:textId="77777777" w:rsidTr="00996E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60" w:type="dxa"/>
          </w:tcPr>
          <w:p w14:paraId="711DD4B0" w14:textId="77777777" w:rsidR="00846932" w:rsidRDefault="00846932" w:rsidP="00996E8D">
            <w:r>
              <w:t>007</w:t>
            </w:r>
          </w:p>
        </w:tc>
        <w:tc>
          <w:tcPr>
            <w:tcW w:w="1080" w:type="dxa"/>
          </w:tcPr>
          <w:p w14:paraId="2075505C" w14:textId="77777777" w:rsidR="00846932" w:rsidRDefault="00846932" w:rsidP="00996E8D">
            <w:r>
              <w:t>B7</w:t>
            </w:r>
          </w:p>
        </w:tc>
        <w:tc>
          <w:tcPr>
            <w:tcW w:w="8320" w:type="dxa"/>
          </w:tcPr>
          <w:p w14:paraId="4F98ACF7" w14:textId="77777777" w:rsidR="00846932" w:rsidRDefault="00846932" w:rsidP="00996E8D">
            <w:r>
              <w:t xml:space="preserve">Customers are to collect </w:t>
            </w:r>
            <w:proofErr w:type="spellStart"/>
            <w:r>
              <w:t>thier</w:t>
            </w:r>
            <w:proofErr w:type="spellEnd"/>
            <w:r>
              <w:t xml:space="preserve"> orders within 10 minutes of it being plated </w:t>
            </w:r>
          </w:p>
        </w:tc>
      </w:tr>
    </w:tbl>
    <w:p w14:paraId="10DDA23C" w14:textId="77777777" w:rsidR="00860A96" w:rsidRDefault="00860A96"/>
    <w:sectPr w:rsidR="00860A96" w:rsidSect="00104C50">
      <w:pgSz w:w="11905" w:h="16837"/>
      <w:pgMar w:top="960" w:right="960" w:bottom="960" w:left="96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0C23F" w14:textId="77777777" w:rsidR="00283CD4" w:rsidRDefault="00283CD4" w:rsidP="00F15BC0">
      <w:r>
        <w:separator/>
      </w:r>
    </w:p>
  </w:endnote>
  <w:endnote w:type="continuationSeparator" w:id="0">
    <w:p w14:paraId="4D32086B" w14:textId="77777777" w:rsidR="00283CD4" w:rsidRDefault="00283CD4" w:rsidP="00F15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ialog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DBD1B" w14:textId="085C9997" w:rsidR="00104C50" w:rsidRPr="00104C50" w:rsidRDefault="00104C50" w:rsidP="00104C50">
    <w:pPr>
      <w:pStyle w:val="Footer"/>
      <w:rPr>
        <w:lang w:val="en-IE"/>
      </w:rPr>
    </w:pPr>
    <w:r>
      <w:rPr>
        <w:lang w:val="en-IE"/>
      </w:rPr>
      <w:t>Laiba Asif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DB7B4" w14:textId="49AC5A04" w:rsidR="00104C50" w:rsidRPr="00104C50" w:rsidRDefault="00104C50" w:rsidP="00104C50">
    <w:pPr>
      <w:pStyle w:val="Footer"/>
      <w:rPr>
        <w:lang w:val="en-IE"/>
      </w:rPr>
    </w:pPr>
    <w:r>
      <w:rPr>
        <w:lang w:val="en-IE"/>
      </w:rPr>
      <w:t>Group 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38562F" w14:textId="77777777" w:rsidR="00283CD4" w:rsidRDefault="00283CD4" w:rsidP="00F15BC0">
      <w:r>
        <w:separator/>
      </w:r>
    </w:p>
  </w:footnote>
  <w:footnote w:type="continuationSeparator" w:id="0">
    <w:p w14:paraId="48A80BF1" w14:textId="77777777" w:rsidR="00283CD4" w:rsidRDefault="00283CD4" w:rsidP="00F15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0000008"/>
    <w:multiLevelType w:val="multilevel"/>
    <w:tmpl w:val="0000000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A3671D9"/>
    <w:multiLevelType w:val="hybridMultilevel"/>
    <w:tmpl w:val="A2F65DB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B05E3"/>
    <w:multiLevelType w:val="hybridMultilevel"/>
    <w:tmpl w:val="B06C953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001755"/>
    <w:multiLevelType w:val="multilevel"/>
    <w:tmpl w:val="00000000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righ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1.%2.%3.%4."/>
      <w:lvlJc w:val="righ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1.%2.%3.%4.%5."/>
      <w:lvlJc w:val="righ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1.%2.%3.%4.%5.%6."/>
      <w:lvlJc w:val="righ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1.%2.%3.%4.%5.%6.%7."/>
      <w:lvlJc w:val="righ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1.%2.%3.%4.%5.%6.%7.%8."/>
      <w:lvlJc w:val="righ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1.%2.%3.%4.%5.%6.%7.%8.%9."/>
      <w:lvlJc w:val="right"/>
      <w:pPr>
        <w:tabs>
          <w:tab w:val="num" w:pos="6480"/>
        </w:tabs>
        <w:ind w:left="6480" w:hanging="360"/>
      </w:pPr>
    </w:lvl>
  </w:abstractNum>
  <w:num w:numId="1" w16cid:durableId="428965782">
    <w:abstractNumId w:val="10"/>
  </w:num>
  <w:num w:numId="2" w16cid:durableId="1805197468">
    <w:abstractNumId w:val="0"/>
  </w:num>
  <w:num w:numId="3" w16cid:durableId="1265260210">
    <w:abstractNumId w:val="1"/>
  </w:num>
  <w:num w:numId="4" w16cid:durableId="335033438">
    <w:abstractNumId w:val="2"/>
  </w:num>
  <w:num w:numId="5" w16cid:durableId="27873541">
    <w:abstractNumId w:val="3"/>
  </w:num>
  <w:num w:numId="6" w16cid:durableId="250433363">
    <w:abstractNumId w:val="4"/>
  </w:num>
  <w:num w:numId="7" w16cid:durableId="1163933596">
    <w:abstractNumId w:val="5"/>
  </w:num>
  <w:num w:numId="8" w16cid:durableId="617418452">
    <w:abstractNumId w:val="6"/>
  </w:num>
  <w:num w:numId="9" w16cid:durableId="759915134">
    <w:abstractNumId w:val="7"/>
  </w:num>
  <w:num w:numId="10" w16cid:durableId="232617857">
    <w:abstractNumId w:val="9"/>
  </w:num>
  <w:num w:numId="11" w16cid:durableId="55038115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F2E"/>
    <w:rsid w:val="000C06A7"/>
    <w:rsid w:val="000C6415"/>
    <w:rsid w:val="00104C50"/>
    <w:rsid w:val="00164ED8"/>
    <w:rsid w:val="00283CD4"/>
    <w:rsid w:val="003E1DBF"/>
    <w:rsid w:val="007E6825"/>
    <w:rsid w:val="00846932"/>
    <w:rsid w:val="00860A96"/>
    <w:rsid w:val="00870831"/>
    <w:rsid w:val="008C7514"/>
    <w:rsid w:val="00901E26"/>
    <w:rsid w:val="00B866F8"/>
    <w:rsid w:val="00BD15A4"/>
    <w:rsid w:val="00D65D47"/>
    <w:rsid w:val="00E10F2E"/>
    <w:rsid w:val="00E6073A"/>
    <w:rsid w:val="00E7005A"/>
    <w:rsid w:val="00F15BC0"/>
    <w:rsid w:val="00F27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34224"/>
  <w15:docId w15:val="{6A0484F5-78B3-4BF6-AD86-041F436D4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link w:val="Normal1"/>
    <w:qFormat/>
    <w:rsid w:val="00052F11"/>
    <w:rPr>
      <w:rFonts w:ascii="Calibri" w:eastAsia="Calibri" w:hAnsi="Calibri" w:cs="Calibri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052F11"/>
    <w:pPr>
      <w:keepNext/>
      <w:keepLines/>
      <w:spacing w:before="480"/>
      <w:outlineLvl w:val="0"/>
    </w:pPr>
    <w:rPr>
      <w:rFonts w:ascii="Cambria" w:eastAsia="Cambria" w:hAnsi="Cambria" w:cs="Cambria"/>
      <w:b/>
      <w:bCs/>
      <w:color w:val="365F91"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qFormat/>
    <w:rsid w:val="00052F11"/>
    <w:pPr>
      <w:keepNext/>
      <w:keepLines/>
      <w:spacing w:before="200"/>
      <w:outlineLvl w:val="1"/>
    </w:pPr>
    <w:rPr>
      <w:rFonts w:ascii="Cambria" w:eastAsia="Cambria" w:hAnsi="Cambria" w:cs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qFormat/>
    <w:rsid w:val="00052F11"/>
    <w:pPr>
      <w:keepNext/>
      <w:keepLines/>
      <w:spacing w:before="200"/>
      <w:outlineLvl w:val="2"/>
    </w:pPr>
    <w:rPr>
      <w:rFonts w:ascii="Cambria" w:eastAsia="Cambria" w:hAnsi="Cambria" w:cs="Cambria"/>
      <w:b/>
      <w:bCs/>
      <w:color w:val="4F81BD"/>
      <w:szCs w:val="26"/>
    </w:rPr>
  </w:style>
  <w:style w:type="paragraph" w:styleId="Heading4">
    <w:name w:val="heading 4"/>
    <w:basedOn w:val="Normal"/>
    <w:next w:val="Normal"/>
    <w:link w:val="Heading4Char"/>
    <w:qFormat/>
    <w:rsid w:val="00EF7B96"/>
    <w:pPr>
      <w:keepNext/>
      <w:keepLines/>
      <w:spacing w:before="200"/>
      <w:outlineLvl w:val="3"/>
    </w:pPr>
    <w:rPr>
      <w:rFonts w:ascii="Cambria" w:eastAsia="Cambria" w:hAnsi="Cambria" w:cs="Cambria"/>
      <w:b/>
      <w:bCs/>
      <w:i/>
      <w:color w:val="4F81BD"/>
      <w:szCs w:val="28"/>
    </w:rPr>
  </w:style>
  <w:style w:type="paragraph" w:styleId="Heading5">
    <w:name w:val="heading 5"/>
    <w:basedOn w:val="Heading4"/>
    <w:next w:val="Normal"/>
    <w:link w:val="Heading5Char"/>
    <w:unhideWhenUsed/>
    <w:qFormat/>
    <w:rsid w:val="00D80F78"/>
    <w:pPr>
      <w:outlineLvl w:val="4"/>
    </w:pPr>
    <w:rPr>
      <w:rFonts w:asciiTheme="majorHAnsi" w:eastAsiaTheme="majorEastAsia" w:hAnsiTheme="majorHAnsi" w:cstheme="majorBidi"/>
      <w:b w:val="0"/>
      <w:i w:val="0"/>
      <w:color w:val="243F60" w:themeColor="accent1" w:themeShade="7F"/>
    </w:rPr>
  </w:style>
  <w:style w:type="paragraph" w:styleId="Heading6">
    <w:name w:val="heading 6"/>
    <w:basedOn w:val="Heading5"/>
    <w:next w:val="Normal"/>
    <w:link w:val="Heading6Char"/>
    <w:unhideWhenUsed/>
    <w:qFormat/>
    <w:rsid w:val="00D80F78"/>
    <w:pPr>
      <w:outlineLvl w:val="5"/>
    </w:pPr>
    <w:rPr>
      <w:rFonts w:ascii="Cambria" w:eastAsia="Cambria" w:hAnsi="Cambria" w:cs="Cambria"/>
      <w:i/>
      <w:iCs/>
      <w:color w:val="243F60"/>
    </w:rPr>
  </w:style>
  <w:style w:type="paragraph" w:styleId="Heading7">
    <w:name w:val="heading 7"/>
    <w:basedOn w:val="Heading6"/>
    <w:next w:val="Normal"/>
    <w:link w:val="Heading7Char"/>
    <w:unhideWhenUsed/>
    <w:qFormat/>
    <w:rsid w:val="00D80F78"/>
    <w:p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Heading7"/>
    <w:next w:val="Normal"/>
    <w:link w:val="Heading8Char"/>
    <w:unhideWhenUsed/>
    <w:qFormat/>
    <w:rsid w:val="009B6E9B"/>
    <w:pPr>
      <w:outlineLvl w:val="7"/>
    </w:pPr>
    <w:rPr>
      <w:color w:val="404040"/>
      <w:sz w:val="20"/>
      <w:szCs w:val="20"/>
    </w:rPr>
  </w:style>
  <w:style w:type="paragraph" w:styleId="Heading9">
    <w:name w:val="heading 9"/>
    <w:basedOn w:val="Heading8"/>
    <w:next w:val="Normal"/>
    <w:link w:val="Heading9Char"/>
    <w:unhideWhenUsed/>
    <w:qFormat/>
    <w:rsid w:val="009B6E9B"/>
    <w:pPr>
      <w:outlineLvl w:val="8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link w:val="TOC1Char"/>
    <w:autoRedefine/>
    <w:uiPriority w:val="39"/>
    <w:rsid w:val="001B17E9"/>
    <w:pPr>
      <w:spacing w:after="100"/>
    </w:pPr>
  </w:style>
  <w:style w:type="paragraph" w:styleId="TOC2">
    <w:name w:val="toc 2"/>
    <w:basedOn w:val="Normal"/>
    <w:next w:val="Normal"/>
    <w:link w:val="TOC2Char"/>
    <w:autoRedefine/>
    <w:uiPriority w:val="39"/>
    <w:rsid w:val="001B17E9"/>
    <w:pPr>
      <w:spacing w:after="100"/>
      <w:ind w:left="200"/>
    </w:pPr>
  </w:style>
  <w:style w:type="paragraph" w:styleId="TOC3">
    <w:name w:val="toc 3"/>
    <w:basedOn w:val="Normal"/>
    <w:next w:val="Normal"/>
    <w:link w:val="TOC3Char"/>
    <w:autoRedefine/>
    <w:uiPriority w:val="39"/>
    <w:rsid w:val="001B17E9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  <w:style w:type="character" w:customStyle="1" w:styleId="Heading5Char">
    <w:name w:val="Heading 5 Char"/>
    <w:basedOn w:val="DefaultParagraphFont"/>
    <w:link w:val="Heading5"/>
    <w:rsid w:val="00D80F78"/>
    <w:rPr>
      <w:rFonts w:asciiTheme="majorHAnsi" w:eastAsiaTheme="majorEastAsia" w:hAnsiTheme="majorHAnsi" w:cstheme="majorBidi"/>
      <w:b w:val="0"/>
      <w:bCs/>
      <w:i w:val="0"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6Char">
    <w:name w:val="Heading 6 Char"/>
    <w:basedOn w:val="DefaultParagraphFont"/>
    <w:link w:val="Heading6"/>
    <w:rsid w:val="00D80F78"/>
    <w:rPr>
      <w:rFonts w:asciiTheme="majorHAnsi" w:eastAsiaTheme="majorEastAsia" w:hAnsiTheme="majorHAnsi" w:cstheme="majorBidi"/>
      <w:b w:val="0"/>
      <w:bCs/>
      <w:i/>
      <w:iCs/>
      <w:color w:val="243F60" w:themeColor="accent1" w:themeShade="7F"/>
      <w:sz w:val="22"/>
      <w:szCs w:val="28"/>
      <w:u w:val="none"/>
      <w:lang w:val="en-GB" w:eastAsia="en-GB"/>
    </w:rPr>
  </w:style>
  <w:style w:type="character" w:customStyle="1" w:styleId="Heading7Char">
    <w:name w:val="Heading 7 Char"/>
    <w:basedOn w:val="DefaultParagraphFont"/>
    <w:link w:val="Heading7"/>
    <w:rsid w:val="00D80F78"/>
    <w:rPr>
      <w:rFonts w:asciiTheme="majorHAnsi" w:eastAsiaTheme="majorEastAsia" w:hAnsiTheme="majorHAnsi" w:cstheme="majorBidi"/>
      <w:b w:val="0"/>
      <w:bCs/>
      <w:i/>
      <w:color w:val="404040" w:themeColor="text1" w:themeTint="BF"/>
      <w:sz w:val="22"/>
      <w:szCs w:val="28"/>
      <w:u w:val="none"/>
      <w:lang w:val="en-GB" w:eastAsia="en-GB"/>
    </w:rPr>
  </w:style>
  <w:style w:type="character" w:customStyle="1" w:styleId="Heading8Char">
    <w:name w:val="Heading 8 Char"/>
    <w:basedOn w:val="DefaultParagraphFont"/>
    <w:link w:val="Heading8"/>
    <w:rsid w:val="009B6E9B"/>
    <w:rPr>
      <w:rFonts w:asciiTheme="majorHAnsi" w:eastAsiaTheme="majorEastAsia" w:hAnsiTheme="majorHAnsi" w:cstheme="majorBidi"/>
      <w:b w:val="0"/>
      <w:bCs/>
      <w:i w:val="0"/>
      <w:color w:val="404040" w:themeColor="text1" w:themeTint="BF"/>
      <w:sz w:val="20"/>
      <w:u w:val="none"/>
      <w:lang w:val="en-GB" w:eastAsia="en-GB"/>
    </w:rPr>
  </w:style>
  <w:style w:type="character" w:customStyle="1" w:styleId="Heading9Char">
    <w:name w:val="Heading 9 Char"/>
    <w:basedOn w:val="DefaultParagraphFont"/>
    <w:link w:val="Heading9"/>
    <w:rsid w:val="009B6E9B"/>
    <w:rPr>
      <w:rFonts w:asciiTheme="majorHAnsi" w:eastAsiaTheme="majorEastAsia" w:hAnsiTheme="majorHAnsi" w:cstheme="majorBidi"/>
      <w:b w:val="0"/>
      <w:bCs/>
      <w:i/>
      <w:iCs/>
      <w:color w:val="404040" w:themeColor="text1" w:themeTint="BF"/>
      <w:sz w:val="20"/>
      <w:u w:val="none"/>
      <w:lang w:val="en-GB" w:eastAsia="en-GB"/>
    </w:rPr>
  </w:style>
  <w:style w:type="paragraph" w:customStyle="1" w:styleId="Description">
    <w:name w:val="Description"/>
    <w:basedOn w:val="Normal"/>
    <w:link w:val="Description0"/>
  </w:style>
  <w:style w:type="character" w:customStyle="1" w:styleId="Description0">
    <w:name w:val="Description"/>
    <w:link w:val="Description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2Char">
    <w:name w:val="TOC 2 Char"/>
    <w:link w:val="TOC2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3Char">
    <w:name w:val="TOC 3 Char"/>
    <w:link w:val="TOC3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TOC1Char">
    <w:name w:val="TOC 1 Char"/>
    <w:link w:val="TOC1"/>
    <w:rPr>
      <w:rFonts w:ascii="Calibri" w:eastAsia="Calibri" w:hAnsi="Calibri" w:cs="Calibri"/>
      <w:b w:val="0"/>
      <w:i w:val="0"/>
      <w:sz w:val="22"/>
      <w:u w:val="none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i w:val="0"/>
      <w:color w:val="365F91"/>
      <w:sz w:val="28"/>
      <w:u w:val="none"/>
    </w:rPr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i w:val="0"/>
      <w:color w:val="4F81BD"/>
      <w:sz w:val="26"/>
      <w:u w:val="none"/>
    </w:rPr>
  </w:style>
  <w:style w:type="character" w:customStyle="1" w:styleId="Heading3Char">
    <w:name w:val="Heading 3 Char"/>
    <w:link w:val="Heading3"/>
    <w:rPr>
      <w:rFonts w:ascii="Cambria" w:eastAsia="Cambria" w:hAnsi="Cambria" w:cs="Cambria"/>
      <w:b/>
      <w:i w:val="0"/>
      <w:color w:val="4F81BD"/>
      <w:sz w:val="22"/>
      <w:u w:val="none"/>
    </w:rPr>
  </w:style>
  <w:style w:type="character" w:customStyle="1" w:styleId="Heading4Char">
    <w:name w:val="Heading 4 Char"/>
    <w:link w:val="Heading4"/>
    <w:rPr>
      <w:rFonts w:ascii="Cambria" w:eastAsia="Cambria" w:hAnsi="Cambria" w:cs="Cambria"/>
      <w:b/>
      <w:i/>
      <w:color w:val="4F81BD"/>
      <w:sz w:val="22"/>
      <w:u w:val="none"/>
    </w:rPr>
  </w:style>
  <w:style w:type="paragraph" w:styleId="BalloonText">
    <w:name w:val="Balloon Text"/>
    <w:basedOn w:val="Normal"/>
    <w:link w:val="BalloonTextChar"/>
    <w:rPr>
      <w:rFonts w:ascii="Tahoma" w:eastAsia="Tahoma" w:hAnsi="Tahoma" w:cs="Tahoma"/>
      <w:sz w:val="16"/>
    </w:rPr>
  </w:style>
  <w:style w:type="character" w:customStyle="1" w:styleId="BalloonTextChar">
    <w:name w:val="Balloon Text Char"/>
    <w:link w:val="BalloonText"/>
    <w:rPr>
      <w:rFonts w:ascii="Tahoma" w:eastAsia="Tahoma" w:hAnsi="Tahoma" w:cs="Tahoma"/>
      <w:b w:val="0"/>
      <w:i w:val="0"/>
      <w:sz w:val="16"/>
      <w:u w:val="none"/>
    </w:rPr>
  </w:style>
  <w:style w:type="character" w:customStyle="1" w:styleId="Normal1">
    <w:name w:val="Normal1"/>
    <w:rPr>
      <w:rFonts w:ascii="Calibri" w:eastAsia="Calibri" w:hAnsi="Calibri" w:cs="Calibri"/>
      <w:b w:val="0"/>
      <w:i w:val="0"/>
      <w:sz w:val="22"/>
      <w:u w:val="none"/>
    </w:rPr>
  </w:style>
  <w:style w:type="paragraph" w:styleId="Title">
    <w:name w:val="Title"/>
    <w:basedOn w:val="Normal"/>
    <w:link w:val="TitleChar"/>
    <w:qFormat/>
    <w:pPr>
      <w:spacing w:after="300"/>
    </w:pPr>
    <w:rPr>
      <w:rFonts w:ascii="Cambria" w:eastAsia="Cambria" w:hAnsi="Cambria" w:cs="Cambria"/>
      <w:color w:val="17365D"/>
      <w:sz w:val="52"/>
    </w:rPr>
  </w:style>
  <w:style w:type="character" w:customStyle="1" w:styleId="TitleChar">
    <w:name w:val="Title Char"/>
    <w:link w:val="Title"/>
    <w:rPr>
      <w:rFonts w:ascii="Cambria" w:eastAsia="Cambria" w:hAnsi="Cambria" w:cs="Cambria"/>
      <w:b w:val="0"/>
      <w:i w:val="0"/>
      <w:color w:val="17365D"/>
      <w:sz w:val="52"/>
      <w:u w:val="none"/>
    </w:rPr>
  </w:style>
  <w:style w:type="paragraph" w:styleId="Subtitle">
    <w:name w:val="Subtitle"/>
    <w:basedOn w:val="Normal"/>
    <w:link w:val="SubtitleChar"/>
    <w:uiPriority w:val="11"/>
    <w:qFormat/>
    <w:rPr>
      <w:rFonts w:ascii="Cambria" w:eastAsia="Cambria" w:hAnsi="Cambria" w:cs="Cambria"/>
      <w:i/>
      <w:color w:val="4F81BD"/>
      <w:sz w:val="24"/>
    </w:rPr>
  </w:style>
  <w:style w:type="character" w:customStyle="1" w:styleId="SubtitleChar">
    <w:name w:val="Subtitle Char"/>
    <w:link w:val="Subtitle"/>
    <w:uiPriority w:val="11"/>
    <w:rPr>
      <w:rFonts w:ascii="Cambria" w:eastAsia="Cambria" w:hAnsi="Cambria" w:cs="Cambria"/>
      <w:b w:val="0"/>
      <w:i/>
      <w:color w:val="4F81BD"/>
      <w:sz w:val="24"/>
      <w:u w:val="none"/>
    </w:rPr>
  </w:style>
  <w:style w:type="paragraph" w:styleId="NoSpacing">
    <w:name w:val="No Spacing"/>
    <w:basedOn w:val="Normal"/>
    <w:link w:val="NoSpacingChar"/>
    <w:uiPriority w:val="1"/>
    <w:qFormat/>
  </w:style>
  <w:style w:type="character" w:customStyle="1" w:styleId="NoSpacingChar">
    <w:name w:val="No Spacing Char"/>
    <w:link w:val="NoSpacing"/>
    <w:uiPriority w:val="1"/>
    <w:rPr>
      <w:rFonts w:ascii="Calibri" w:eastAsia="Calibri" w:hAnsi="Calibri" w:cs="Calibri"/>
      <w:b w:val="0"/>
      <w:i w:val="0"/>
      <w:sz w:val="22"/>
      <w:u w:val="none"/>
    </w:rPr>
  </w:style>
  <w:style w:type="paragraph" w:styleId="ListParagraph">
    <w:name w:val="List Paragraph"/>
    <w:basedOn w:val="Normal"/>
    <w:link w:val="ListParagraphChar"/>
    <w:qFormat/>
  </w:style>
  <w:style w:type="character" w:customStyle="1" w:styleId="ListParagraphChar">
    <w:name w:val="List Paragraph Char"/>
    <w:link w:val="ListParagraph"/>
    <w:rPr>
      <w:rFonts w:ascii="Calibri" w:eastAsia="Calibri" w:hAnsi="Calibri" w:cs="Calibri"/>
      <w:b w:val="0"/>
      <w:i w:val="0"/>
      <w:sz w:val="22"/>
      <w:u w:val="none"/>
    </w:rPr>
  </w:style>
  <w:style w:type="paragraph" w:styleId="Quote">
    <w:name w:val="Quote"/>
    <w:basedOn w:val="Normal"/>
    <w:link w:val="QuoteChar"/>
    <w:qFormat/>
    <w:rPr>
      <w:i/>
      <w:color w:val="000000"/>
    </w:rPr>
  </w:style>
  <w:style w:type="character" w:customStyle="1" w:styleId="QuoteChar">
    <w:name w:val="Quote Char"/>
    <w:link w:val="Quote"/>
    <w:rPr>
      <w:rFonts w:ascii="Calibri" w:eastAsia="Calibri" w:hAnsi="Calibri" w:cs="Calibri"/>
      <w:b w:val="0"/>
      <w:i/>
      <w:color w:val="000000"/>
      <w:sz w:val="22"/>
      <w:u w:val="none"/>
    </w:rPr>
  </w:style>
  <w:style w:type="paragraph" w:styleId="IntenseQuote">
    <w:name w:val="Intense Quote"/>
    <w:basedOn w:val="Normal"/>
    <w:link w:val="IntenseQuoteChar"/>
    <w:qFormat/>
    <w:pPr>
      <w:spacing w:before="200" w:after="280"/>
    </w:pPr>
    <w:rPr>
      <w:b/>
      <w:i/>
      <w:color w:val="4F81BD"/>
    </w:rPr>
  </w:style>
  <w:style w:type="character" w:customStyle="1" w:styleId="IntenseQuoteChar">
    <w:name w:val="Intense Quote Char"/>
    <w:link w:val="IntenseQuote"/>
    <w:rPr>
      <w:rFonts w:ascii="Calibri" w:eastAsia="Calibri" w:hAnsi="Calibri" w:cs="Calibri"/>
      <w:b/>
      <w:i/>
      <w:color w:val="4F81BD"/>
      <w:sz w:val="22"/>
      <w:u w:val="none"/>
    </w:rPr>
  </w:style>
  <w:style w:type="paragraph" w:styleId="TOCHeading">
    <w:name w:val="TOC Heading"/>
    <w:basedOn w:val="Normal"/>
    <w:link w:val="TOCHeadingChar"/>
    <w:uiPriority w:val="39"/>
    <w:qFormat/>
    <w:pPr>
      <w:spacing w:before="480"/>
    </w:pPr>
    <w:rPr>
      <w:rFonts w:ascii="Cambria" w:eastAsia="Cambria" w:hAnsi="Cambria" w:cs="Cambria"/>
      <w:b/>
      <w:color w:val="365F91"/>
      <w:sz w:val="28"/>
    </w:rPr>
  </w:style>
  <w:style w:type="character" w:customStyle="1" w:styleId="TOCHeadingChar">
    <w:name w:val="TOC Heading Char"/>
    <w:link w:val="TOCHeading"/>
    <w:rPr>
      <w:rFonts w:ascii="Cambria" w:eastAsia="Cambria" w:hAnsi="Cambria" w:cs="Cambria"/>
      <w:b/>
      <w:i w:val="0"/>
      <w:color w:val="365F91"/>
      <w:sz w:val="28"/>
      <w:u w:val="none"/>
    </w:rPr>
  </w:style>
  <w:style w:type="table" w:styleId="TableGrid">
    <w:name w:val="Table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table" w:styleId="LightShading">
    <w:name w:val="Light Shading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rPr>
        <w:b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List">
    <w:name w:val="Light List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00000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Grid">
    <w:name w:val="Light Grid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List-Accent1">
    <w:name w:val="Light List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F81BD"/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C0504D"/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9BBB59"/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Grid-Accent1">
    <w:name w:val="Light Grid Accent 1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rPr>
        <w:b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rPr>
        <w:b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rPr>
        <w:b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b/>
      </w:rPr>
    </w:tblStylePr>
    <w:tblStylePr w:type="lastCol">
      <w:rPr>
        <w:b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customStyle="1" w:styleId="Properties">
    <w:name w:val="Propert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Summaries">
    <w:name w:val="Summaries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band1Horz">
      <w:tblPr/>
      <w:tcPr>
        <w:shd w:val="clear" w:color="auto" w:fill="DBE5F1"/>
      </w:tcPr>
    </w:tblStylePr>
  </w:style>
  <w:style w:type="table" w:customStyle="1" w:styleId="Summaries2">
    <w:name w:val="Summaries2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B8CCE4"/>
      </w:tcPr>
    </w:tblStylePr>
    <w:tblStylePr w:type="firstCol">
      <w:rPr>
        <w:b/>
      </w:rPr>
    </w:tblStylePr>
    <w:tblStylePr w:type="band1Horz">
      <w:tblPr/>
      <w:tcPr>
        <w:shd w:val="clear" w:color="auto" w:fill="DBE5F1"/>
      </w:tcPr>
    </w:tblStylePr>
  </w:style>
  <w:style w:type="table" w:customStyle="1" w:styleId="Confirmation">
    <w:name w:val="Confirmation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table" w:customStyle="1" w:styleId="Scenario">
    <w:name w:val="Scenario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dashSmallGap" w:sz="4" w:space="0" w:color="BFBFBF"/>
        <w:insideV w:val="dashSmallGap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Vert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1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  <w:tblStylePr w:type="band2Horz">
      <w:tblPr/>
      <w:tcPr>
        <w:tcBorders>
          <w:insideH w:val="dashSmallGap" w:sz="4" w:space="0" w:color="BFBFBF"/>
          <w:insideV w:val="dashSmallGap" w:sz="4" w:space="0" w:color="BFBFBF"/>
        </w:tcBorders>
      </w:tcPr>
    </w:tblStylePr>
  </w:style>
  <w:style w:type="table" w:customStyle="1" w:styleId="ScenarioNoProcedure">
    <w:name w:val="ScenarioNoProcedure"/>
    <w:basedOn w:val="TableNormal"/>
    <w:pPr>
      <w:spacing w:before="80" w:after="40"/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tblBorders>
      <w:tblCellMar>
        <w:left w:w="0" w:type="dxa"/>
        <w:right w:w="0" w:type="dxa"/>
      </w:tblCellMar>
    </w:tblPr>
  </w:style>
  <w:style w:type="table" w:customStyle="1" w:styleId="EmptyTable">
    <w:name w:val="EmptyTable"/>
    <w:basedOn w:val="TableNormal"/>
    <w:pPr>
      <w:spacing w:before="80" w:after="40"/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TableStyle1">
    <w:name w:val="Table Style 1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Style1CenterHeader">
    <w:name w:val="Table Style 1 (Center Header)"/>
    <w:basedOn w:val="TableNormal"/>
    <w:tblPr>
      <w:tblStyleRowBandSize w:val="1"/>
      <w:tblStyleColBandSize w:val="1"/>
      <w:tblBorders>
        <w:top w:val="single" w:sz="4" w:space="0" w:color="DDD9C3"/>
        <w:left w:val="single" w:sz="4" w:space="0" w:color="DDD9C3"/>
        <w:bottom w:val="single" w:sz="4" w:space="0" w:color="DDD9C3"/>
        <w:right w:val="single" w:sz="4" w:space="0" w:color="DDD9C3"/>
        <w:insideH w:val="single" w:sz="4" w:space="0" w:color="DDD9C3"/>
        <w:insideV w:val="single" w:sz="4" w:space="0" w:color="DDD9C3"/>
      </w:tblBorders>
    </w:tblPr>
    <w:tblStylePr w:type="firstRow">
      <w:rPr>
        <w:b/>
      </w:rPr>
      <w:tblPr/>
      <w:tcPr>
        <w:shd w:val="clear" w:color="auto" w:fill="D9D9D9"/>
      </w:tcPr>
    </w:tblStylePr>
  </w:style>
  <w:style w:type="table" w:customStyle="1" w:styleId="TableNormalSided">
    <w:name w:val="Table Normal (Sided)"/>
    <w:basedOn w:val="TableNormal"/>
    <w:tblPr>
      <w:tblStyleRowBandSize w:val="1"/>
      <w:tblStyleColBandSize w:val="1"/>
      <w:tblBorders>
        <w:top w:val="single" w:sz="4" w:space="0" w:color="D0CECE"/>
        <w:left w:val="single" w:sz="4" w:space="0" w:color="D0CECE"/>
        <w:bottom w:val="single" w:sz="4" w:space="0" w:color="D0CECE"/>
        <w:right w:val="single" w:sz="4" w:space="0" w:color="D0CECE"/>
        <w:insideH w:val="single" w:sz="6" w:space="0" w:color="D0CECE"/>
        <w:insideV w:val="single" w:sz="6" w:space="0" w:color="D0CECE"/>
      </w:tblBorders>
      <w:tblCellMar>
        <w:top w:w="115" w:type="dxa"/>
        <w:left w:w="115" w:type="dxa"/>
        <w:right w:w="115" w:type="dxa"/>
      </w:tblCellMar>
    </w:tblPr>
    <w:tblStylePr w:type="firstCol">
      <w:rPr>
        <w:b/>
      </w:rPr>
      <w:tblPr/>
      <w:tcPr>
        <w:shd w:val="clear" w:color="auto" w:fill="D9D9D9"/>
      </w:tcPr>
    </w:tblStylePr>
    <w:tblStylePr w:type="nwCell">
      <w:rPr>
        <w:b/>
      </w:rPr>
    </w:tblStylePr>
  </w:style>
  <w:style w:type="table" w:customStyle="1" w:styleId="LightList-H1">
    <w:name w:val="Light List - H1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262626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2">
    <w:name w:val="Light List - H2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404040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3">
    <w:name w:val="Light List - H3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595959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LightList-H4">
    <w:name w:val="Light List - H4"/>
    <w:basedOn w:val="TableNormal"/>
    <w:pPr>
      <w:ind w:left="144" w:right="144"/>
    </w:p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left w:w="0" w:type="dxa"/>
        <w:right w:w="0" w:type="dxa"/>
      </w:tblCellMar>
    </w:tblPr>
    <w:tblStylePr w:type="firstRow">
      <w:rPr>
        <w:b/>
        <w:color w:val="FFFFFF"/>
      </w:rPr>
      <w:tblPr/>
      <w:tcPr>
        <w:shd w:val="clear" w:color="auto" w:fill="7F7F7F"/>
      </w:tcPr>
    </w:tblStylePr>
    <w:tblStylePr w:type="lastRow">
      <w:rPr>
        <w:b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ETLTable">
    <w:name w:val="ETLTable"/>
    <w:basedOn w:val="TableNormal"/>
    <w:pPr>
      <w:ind w:left="144" w:right="144"/>
    </w:pPr>
    <w:tblPr>
      <w:tblStyleRowBandSize w:val="1"/>
      <w:tblStyleColBandSize w:val="1"/>
      <w:tblCellMar>
        <w:left w:w="0" w:type="dxa"/>
        <w:right w:w="0" w:type="dxa"/>
      </w:tblCellMar>
    </w:tblPr>
    <w:tblStylePr w:type="firstRow">
      <w:rPr>
        <w:b/>
      </w:rPr>
      <w:tblPr/>
      <w:tcPr>
        <w:shd w:val="clear" w:color="auto" w:fill="ADDA90"/>
      </w:tcPr>
    </w:tblStylePr>
    <w:tblStylePr w:type="band1Horz">
      <w:tblPr/>
      <w:tcPr>
        <w:shd w:val="clear" w:color="auto" w:fill="E7F9DB"/>
      </w:tcPr>
    </w:tblStylePr>
  </w:style>
  <w:style w:type="table" w:customStyle="1" w:styleId="Confirmationwithheader">
    <w:name w:val="Confirmation (with header)"/>
    <w:basedOn w:val="TableNormal"/>
    <w:pPr>
      <w:ind w:left="144" w:right="144"/>
    </w:p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  <w:tblCellMar>
        <w:left w:w="0" w:type="dxa"/>
        <w:right w:w="0" w:type="dxa"/>
      </w:tblCellMar>
    </w:tblPr>
    <w:tblStylePr w:type="firstRow">
      <w:rPr>
        <w:b/>
      </w:rPr>
    </w:tblStylePr>
    <w:tblStylePr w:type="firstCol">
      <w:tblPr/>
      <w:tcPr>
        <w:tcBorders>
          <w:right w:val="single" w:sz="4" w:space="0" w:color="943634"/>
          <w:insideV w:val="nil"/>
        </w:tcBorders>
      </w:tcPr>
    </w:tblStylePr>
  </w:style>
  <w:style w:type="paragraph" w:styleId="Header">
    <w:name w:val="header"/>
    <w:basedOn w:val="Normal"/>
    <w:link w:val="HeaderChar"/>
    <w:unhideWhenUsed/>
    <w:rsid w:val="00F15BC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F15BC0"/>
    <w:rPr>
      <w:rFonts w:ascii="Calibri" w:eastAsia="Calibri" w:hAnsi="Calibri" w:cs="Calibri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F15BC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F15BC0"/>
    <w:rPr>
      <w:rFonts w:ascii="Calibri" w:eastAsia="Calibri" w:hAnsi="Calibri" w:cs="Calibri"/>
      <w:sz w:val="22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F192E6-4667-447B-A990-81B91280F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9</Pages>
  <Words>1392</Words>
  <Characters>7881</Characters>
  <Application>Microsoft Office Word</Application>
  <DocSecurity>0</DocSecurity>
  <Lines>1313</Lines>
  <Paragraphs>579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 Project Use case Diagram Requirements Spec2</vt:lpstr>
    </vt:vector>
  </TitlesOfParts>
  <Company>Training XP</Company>
  <LinksUpToDate>false</LinksUpToDate>
  <CharactersWithSpaces>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Students and staff in MTU waste a considerable amount of time queuing up in the canteen and Bistro to order food. In addition, there is considerable food wastage.</dc:subject>
  <dc:creator>eric afrifa</dc:creator>
  <cp:keywords>
	</cp:keywords>
  <dc:description/>
  <cp:lastModifiedBy>laiba</cp:lastModifiedBy>
  <cp:revision>5</cp:revision>
  <dcterms:created xsi:type="dcterms:W3CDTF">2022-11-30T13:31:00Z</dcterms:created>
  <dcterms:modified xsi:type="dcterms:W3CDTF">2022-12-01T09:06:00Z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ae89f264958b6b2986111b343708ad869de8a01d3494752edf6c4a5a699f1151</vt:lpwstr>
  </property>
</Properties>
</file>